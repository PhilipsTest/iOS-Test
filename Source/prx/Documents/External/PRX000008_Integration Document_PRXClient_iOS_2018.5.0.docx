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049A2" w14:textId="77777777" w:rsidR="00953FB5" w:rsidRPr="00CB17BC" w:rsidRDefault="00953FB5" w:rsidP="00CC52FB">
      <w:pPr>
        <w:pStyle w:val="BodyText"/>
        <w:rPr>
          <w:rFonts w:asciiTheme="minorHAnsi" w:hAnsiTheme="minorHAnsi"/>
        </w:rPr>
      </w:pPr>
    </w:p>
    <w:p w14:paraId="4DA37D9E" w14:textId="5816FE4B" w:rsidR="00536CEE" w:rsidRPr="001A0D51" w:rsidRDefault="00EB078C" w:rsidP="00CC52FB">
      <w:pPr>
        <w:pStyle w:val="BodyText"/>
        <w:rPr>
          <w:rFonts w:asciiTheme="minorHAnsi" w:eastAsia="Helvetica" w:hAnsiTheme="minorHAnsi" w:cs="Helvetica"/>
        </w:rPr>
      </w:pPr>
      <w:proofErr w:type="spellStart"/>
      <w:r w:rsidRPr="00CB17BC">
        <w:rPr>
          <w:rFonts w:asciiTheme="minorHAnsi" w:hAnsiTheme="minorHAnsi"/>
        </w:rPr>
        <w:t>PRXClient</w:t>
      </w:r>
      <w:proofErr w:type="spellEnd"/>
      <w:r w:rsidR="0020748A" w:rsidRPr="00CB17BC">
        <w:rPr>
          <w:rFonts w:asciiTheme="minorHAnsi" w:hAnsiTheme="minorHAnsi"/>
        </w:rPr>
        <w:t xml:space="preserve"> IOS Integration</w:t>
      </w:r>
    </w:p>
    <w:sdt>
      <w:sdtPr>
        <w:rPr>
          <w:rFonts w:asciiTheme="minorHAnsi" w:eastAsia="Arial Unicode MS" w:hAnsiTheme="minorHAnsi" w:cs="Times New Roman"/>
          <w:b w:val="0"/>
          <w:bCs w:val="0"/>
          <w:color w:val="auto"/>
          <w:sz w:val="24"/>
          <w:szCs w:val="24"/>
          <w:bdr w:val="nil"/>
        </w:rPr>
        <w:id w:val="-1518691262"/>
        <w:docPartObj>
          <w:docPartGallery w:val="Table of Contents"/>
          <w:docPartUnique/>
        </w:docPartObj>
      </w:sdtPr>
      <w:sdtEndPr>
        <w:rPr>
          <w:noProof/>
        </w:rPr>
      </w:sdtEndPr>
      <w:sdtContent>
        <w:p w14:paraId="2806936D" w14:textId="3D52B230" w:rsidR="00D96DB4" w:rsidRPr="00CB17BC" w:rsidRDefault="00D96DB4">
          <w:pPr>
            <w:pStyle w:val="TOCHeading"/>
            <w:rPr>
              <w:rFonts w:asciiTheme="minorHAnsi" w:hAnsiTheme="minorHAnsi"/>
            </w:rPr>
          </w:pPr>
          <w:r w:rsidRPr="00CB17BC">
            <w:rPr>
              <w:rFonts w:asciiTheme="minorHAnsi" w:hAnsiTheme="minorHAnsi"/>
            </w:rPr>
            <w:t>Table of Contents</w:t>
          </w:r>
        </w:p>
        <w:p w14:paraId="4BFA7B3D" w14:textId="77777777" w:rsidR="00B55F50" w:rsidRDefault="00D96DB4">
          <w:pPr>
            <w:pStyle w:val="TOC1"/>
            <w:tabs>
              <w:tab w:val="right" w:leader="dot" w:pos="9010"/>
            </w:tabs>
            <w:rPr>
              <w:rFonts w:eastAsiaTheme="minorEastAsia" w:cstheme="minorBidi"/>
              <w:b w:val="0"/>
              <w:bCs w:val="0"/>
              <w:noProof/>
              <w:bdr w:val="none" w:sz="0" w:space="0" w:color="auto"/>
              <w:lang w:val="en-GB" w:eastAsia="en-GB"/>
            </w:rPr>
          </w:pPr>
          <w:r w:rsidRPr="00CB17BC">
            <w:rPr>
              <w:b w:val="0"/>
              <w:bCs w:val="0"/>
            </w:rPr>
            <w:fldChar w:fldCharType="begin"/>
          </w:r>
          <w:r w:rsidRPr="00CB17BC">
            <w:instrText xml:space="preserve"> TOC \o "1-3" \h \z \u </w:instrText>
          </w:r>
          <w:r w:rsidRPr="00CB17BC">
            <w:rPr>
              <w:b w:val="0"/>
              <w:bCs w:val="0"/>
            </w:rPr>
            <w:fldChar w:fldCharType="separate"/>
          </w:r>
          <w:hyperlink w:anchor="_Toc471832963" w:history="1">
            <w:r w:rsidR="00B55F50" w:rsidRPr="00CE5035">
              <w:rPr>
                <w:rStyle w:val="Hyperlink"/>
                <w:rFonts w:cs="Arial"/>
                <w:noProof/>
                <w:lang w:val="en-GB"/>
              </w:rPr>
              <w:t>I</w:t>
            </w:r>
            <w:r w:rsidR="00B55F50" w:rsidRPr="00CE5035">
              <w:rPr>
                <w:rStyle w:val="Hyperlink"/>
                <w:noProof/>
              </w:rPr>
              <w:t>ntroduction.</w:t>
            </w:r>
            <w:r w:rsidR="00B55F50">
              <w:rPr>
                <w:noProof/>
                <w:webHidden/>
              </w:rPr>
              <w:tab/>
            </w:r>
            <w:r w:rsidR="00B55F50">
              <w:rPr>
                <w:noProof/>
                <w:webHidden/>
              </w:rPr>
              <w:fldChar w:fldCharType="begin"/>
            </w:r>
            <w:r w:rsidR="00B55F50">
              <w:rPr>
                <w:noProof/>
                <w:webHidden/>
              </w:rPr>
              <w:instrText xml:space="preserve"> PAGEREF _Toc471832963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356B623" w14:textId="77777777" w:rsidR="00B55F50" w:rsidRDefault="0030062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4" w:history="1">
            <w:r w:rsidR="00B55F50" w:rsidRPr="00CE5035">
              <w:rPr>
                <w:rStyle w:val="Hyperlink"/>
                <w:noProof/>
              </w:rPr>
              <w:t>1 Client</w:t>
            </w:r>
            <w:r w:rsidR="00B55F50">
              <w:rPr>
                <w:noProof/>
                <w:webHidden/>
              </w:rPr>
              <w:tab/>
            </w:r>
            <w:r w:rsidR="00B55F50">
              <w:rPr>
                <w:noProof/>
                <w:webHidden/>
              </w:rPr>
              <w:fldChar w:fldCharType="begin"/>
            </w:r>
            <w:r w:rsidR="00B55F50">
              <w:rPr>
                <w:noProof/>
                <w:webHidden/>
              </w:rPr>
              <w:instrText xml:space="preserve"> PAGEREF _Toc471832964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0965AE6" w14:textId="77777777" w:rsidR="00B55F50" w:rsidRDefault="0030062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5" w:history="1">
            <w:r w:rsidR="00B55F50" w:rsidRPr="00CE5035">
              <w:rPr>
                <w:rStyle w:val="Hyperlink"/>
                <w:noProof/>
              </w:rPr>
              <w:t>2 RequestManager</w:t>
            </w:r>
            <w:r w:rsidR="00B55F50">
              <w:rPr>
                <w:noProof/>
                <w:webHidden/>
              </w:rPr>
              <w:tab/>
            </w:r>
            <w:r w:rsidR="00B55F50">
              <w:rPr>
                <w:noProof/>
                <w:webHidden/>
              </w:rPr>
              <w:fldChar w:fldCharType="begin"/>
            </w:r>
            <w:r w:rsidR="00B55F50">
              <w:rPr>
                <w:noProof/>
                <w:webHidden/>
              </w:rPr>
              <w:instrText xml:space="preserve"> PAGEREF _Toc471832965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7329D888" w14:textId="77777777" w:rsidR="00B55F50" w:rsidRDefault="0030062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6" w:history="1">
            <w:r w:rsidR="00B55F50" w:rsidRPr="00CE5035">
              <w:rPr>
                <w:rStyle w:val="Hyperlink"/>
                <w:noProof/>
              </w:rPr>
              <w:t>3 Responsehandler</w:t>
            </w:r>
            <w:r w:rsidR="00B55F50">
              <w:rPr>
                <w:noProof/>
                <w:webHidden/>
              </w:rPr>
              <w:tab/>
            </w:r>
            <w:r w:rsidR="00B55F50">
              <w:rPr>
                <w:noProof/>
                <w:webHidden/>
              </w:rPr>
              <w:fldChar w:fldCharType="begin"/>
            </w:r>
            <w:r w:rsidR="00B55F50">
              <w:rPr>
                <w:noProof/>
                <w:webHidden/>
              </w:rPr>
              <w:instrText xml:space="preserve"> PAGEREF _Toc471832966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2764D557" w14:textId="77777777" w:rsidR="00B55F50" w:rsidRDefault="0030062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7" w:history="1">
            <w:r w:rsidR="00B55F50" w:rsidRPr="00CE5035">
              <w:rPr>
                <w:rStyle w:val="Hyperlink"/>
                <w:noProof/>
              </w:rPr>
              <w:t>4 Product/ProductSummary/ProductAssets</w:t>
            </w:r>
            <w:r w:rsidR="00B55F50">
              <w:rPr>
                <w:noProof/>
                <w:webHidden/>
              </w:rPr>
              <w:tab/>
            </w:r>
            <w:r w:rsidR="00B55F50">
              <w:rPr>
                <w:noProof/>
                <w:webHidden/>
              </w:rPr>
              <w:fldChar w:fldCharType="begin"/>
            </w:r>
            <w:r w:rsidR="00B55F50">
              <w:rPr>
                <w:noProof/>
                <w:webHidden/>
              </w:rPr>
              <w:instrText xml:space="preserve"> PAGEREF _Toc471832967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2592EDD" w14:textId="77777777" w:rsidR="00B55F50" w:rsidRDefault="00300621">
          <w:pPr>
            <w:pStyle w:val="TOC1"/>
            <w:tabs>
              <w:tab w:val="right" w:leader="dot" w:pos="9010"/>
            </w:tabs>
            <w:rPr>
              <w:rFonts w:eastAsiaTheme="minorEastAsia" w:cstheme="minorBidi"/>
              <w:b w:val="0"/>
              <w:bCs w:val="0"/>
              <w:noProof/>
              <w:bdr w:val="none" w:sz="0" w:space="0" w:color="auto"/>
              <w:lang w:val="en-GB" w:eastAsia="en-GB"/>
            </w:rPr>
          </w:pPr>
          <w:hyperlink w:anchor="_Toc471832968" w:history="1">
            <w:r w:rsidR="00B55F50" w:rsidRPr="00CE5035">
              <w:rPr>
                <w:rStyle w:val="Hyperlink"/>
                <w:noProof/>
                <w:lang w:val="en-GB"/>
              </w:rPr>
              <w:t>Installation</w:t>
            </w:r>
            <w:r w:rsidR="00B55F50">
              <w:rPr>
                <w:noProof/>
                <w:webHidden/>
              </w:rPr>
              <w:tab/>
            </w:r>
            <w:r w:rsidR="00B55F50">
              <w:rPr>
                <w:noProof/>
                <w:webHidden/>
              </w:rPr>
              <w:fldChar w:fldCharType="begin"/>
            </w:r>
            <w:r w:rsidR="00B55F50">
              <w:rPr>
                <w:noProof/>
                <w:webHidden/>
              </w:rPr>
              <w:instrText xml:space="preserve"> PAGEREF _Toc471832968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267C056" w14:textId="77777777" w:rsidR="00B55F50" w:rsidRDefault="00300621">
          <w:pPr>
            <w:pStyle w:val="TOC1"/>
            <w:tabs>
              <w:tab w:val="right" w:leader="dot" w:pos="9010"/>
            </w:tabs>
            <w:rPr>
              <w:rFonts w:eastAsiaTheme="minorEastAsia" w:cstheme="minorBidi"/>
              <w:b w:val="0"/>
              <w:bCs w:val="0"/>
              <w:noProof/>
              <w:bdr w:val="none" w:sz="0" w:space="0" w:color="auto"/>
              <w:lang w:val="en-GB" w:eastAsia="en-GB"/>
            </w:rPr>
          </w:pPr>
          <w:hyperlink w:anchor="_Toc471832969" w:history="1">
            <w:r w:rsidR="00B55F50" w:rsidRPr="00CE5035">
              <w:rPr>
                <w:rStyle w:val="Hyperlink"/>
                <w:noProof/>
                <w:lang w:val="en-GB"/>
              </w:rPr>
              <w:t>Code Example - Quick integration</w:t>
            </w:r>
            <w:r w:rsidR="00B55F50">
              <w:rPr>
                <w:noProof/>
                <w:webHidden/>
              </w:rPr>
              <w:tab/>
            </w:r>
            <w:r w:rsidR="00B55F50">
              <w:rPr>
                <w:noProof/>
                <w:webHidden/>
              </w:rPr>
              <w:fldChar w:fldCharType="begin"/>
            </w:r>
            <w:r w:rsidR="00B55F50">
              <w:rPr>
                <w:noProof/>
                <w:webHidden/>
              </w:rPr>
              <w:instrText xml:space="preserve"> PAGEREF _Toc471832969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314A53DF" w14:textId="77777777" w:rsidR="00B55F50" w:rsidRDefault="00300621">
          <w:pPr>
            <w:pStyle w:val="TOC3"/>
            <w:tabs>
              <w:tab w:val="right" w:leader="dot" w:pos="9010"/>
            </w:tabs>
            <w:rPr>
              <w:rFonts w:eastAsiaTheme="minorEastAsia" w:cstheme="minorBidi"/>
              <w:noProof/>
              <w:sz w:val="24"/>
              <w:szCs w:val="24"/>
              <w:bdr w:val="none" w:sz="0" w:space="0" w:color="auto"/>
              <w:lang w:val="en-GB" w:eastAsia="en-GB"/>
            </w:rPr>
          </w:pPr>
          <w:hyperlink w:anchor="_Toc471832970" w:history="1">
            <w:r w:rsidR="00B55F50" w:rsidRPr="00CE5035">
              <w:rPr>
                <w:rStyle w:val="Hyperlink"/>
                <w:noProof/>
                <w:lang w:val="en-GB"/>
              </w:rPr>
              <w:t>Create  request</w:t>
            </w:r>
            <w:r w:rsidR="00B55F50">
              <w:rPr>
                <w:noProof/>
                <w:webHidden/>
              </w:rPr>
              <w:tab/>
            </w:r>
            <w:r w:rsidR="00B55F50">
              <w:rPr>
                <w:noProof/>
                <w:webHidden/>
              </w:rPr>
              <w:fldChar w:fldCharType="begin"/>
            </w:r>
            <w:r w:rsidR="00B55F50">
              <w:rPr>
                <w:noProof/>
                <w:webHidden/>
              </w:rPr>
              <w:instrText xml:space="preserve"> PAGEREF _Toc471832970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0B80676F" w14:textId="77777777" w:rsidR="00B55F50" w:rsidRDefault="00300621">
          <w:pPr>
            <w:pStyle w:val="TOC3"/>
            <w:tabs>
              <w:tab w:val="right" w:leader="dot" w:pos="9010"/>
            </w:tabs>
            <w:rPr>
              <w:rFonts w:eastAsiaTheme="minorEastAsia" w:cstheme="minorBidi"/>
              <w:noProof/>
              <w:sz w:val="24"/>
              <w:szCs w:val="24"/>
              <w:bdr w:val="none" w:sz="0" w:space="0" w:color="auto"/>
              <w:lang w:val="en-GB" w:eastAsia="en-GB"/>
            </w:rPr>
          </w:pPr>
          <w:hyperlink w:anchor="_Toc471832971" w:history="1">
            <w:r w:rsidR="00B55F50" w:rsidRPr="00CE5035">
              <w:rPr>
                <w:rStyle w:val="Hyperlink"/>
                <w:noProof/>
                <w:lang w:val="en-GB" w:eastAsia="en-GB"/>
              </w:rPr>
              <w:t>Execute Request</w:t>
            </w:r>
            <w:r w:rsidR="00B55F50">
              <w:rPr>
                <w:noProof/>
                <w:webHidden/>
              </w:rPr>
              <w:tab/>
            </w:r>
            <w:r w:rsidR="00B55F50">
              <w:rPr>
                <w:noProof/>
                <w:webHidden/>
              </w:rPr>
              <w:fldChar w:fldCharType="begin"/>
            </w:r>
            <w:r w:rsidR="00B55F50">
              <w:rPr>
                <w:noProof/>
                <w:webHidden/>
              </w:rPr>
              <w:instrText xml:space="preserve"> PAGEREF _Toc471832971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F52782B" w14:textId="6B47D210" w:rsidR="00D96DB4" w:rsidRPr="00CB17BC" w:rsidRDefault="00D96DB4">
          <w:pPr>
            <w:rPr>
              <w:rFonts w:asciiTheme="minorHAnsi" w:hAnsiTheme="minorHAnsi"/>
            </w:rPr>
          </w:pPr>
          <w:r w:rsidRPr="00CB17BC">
            <w:rPr>
              <w:rFonts w:asciiTheme="minorHAnsi" w:hAnsiTheme="minorHAnsi"/>
              <w:b/>
              <w:bCs/>
              <w:noProof/>
            </w:rPr>
            <w:fldChar w:fldCharType="end"/>
          </w:r>
        </w:p>
      </w:sdtContent>
    </w:sdt>
    <w:p w14:paraId="66615207" w14:textId="77777777" w:rsidR="00D96DB4" w:rsidRPr="00CB17BC" w:rsidRDefault="00D96DB4" w:rsidP="00D96DB4">
      <w:pPr>
        <w:pStyle w:val="Heading1"/>
        <w:rPr>
          <w:rFonts w:asciiTheme="minorHAnsi" w:hAnsiTheme="minorHAnsi" w:cs="Arial"/>
          <w:color w:val="262626"/>
          <w:sz w:val="28"/>
          <w:szCs w:val="28"/>
          <w:lang w:val="en-GB"/>
        </w:rPr>
      </w:pPr>
    </w:p>
    <w:p w14:paraId="4CED5D23" w14:textId="77777777" w:rsidR="0000760E" w:rsidRDefault="0000760E" w:rsidP="00CB17BC">
      <w:pPr>
        <w:pStyle w:val="Heading1"/>
        <w:rPr>
          <w:rFonts w:cs="Arial"/>
          <w:color w:val="262626"/>
          <w:sz w:val="28"/>
          <w:szCs w:val="28"/>
          <w:lang w:val="en-GB"/>
        </w:rPr>
      </w:pPr>
    </w:p>
    <w:p w14:paraId="491AF2CA" w14:textId="77777777" w:rsidR="0000760E" w:rsidRDefault="0000760E" w:rsidP="00CB17BC">
      <w:pPr>
        <w:pStyle w:val="Heading1"/>
        <w:rPr>
          <w:rFonts w:cs="Arial"/>
          <w:color w:val="262626"/>
          <w:sz w:val="28"/>
          <w:szCs w:val="28"/>
          <w:lang w:val="en-GB"/>
        </w:rPr>
      </w:pPr>
    </w:p>
    <w:p w14:paraId="29E0F884" w14:textId="77777777" w:rsidR="0000760E" w:rsidRDefault="0000760E" w:rsidP="00CB17BC">
      <w:pPr>
        <w:pStyle w:val="Heading1"/>
        <w:rPr>
          <w:rFonts w:cs="Arial"/>
          <w:color w:val="262626"/>
          <w:sz w:val="28"/>
          <w:szCs w:val="28"/>
          <w:lang w:val="en-GB"/>
        </w:rPr>
      </w:pPr>
    </w:p>
    <w:p w14:paraId="36AA9E38" w14:textId="77777777" w:rsidR="0000760E" w:rsidRDefault="0000760E" w:rsidP="00CB17BC">
      <w:pPr>
        <w:pStyle w:val="Heading1"/>
        <w:rPr>
          <w:rFonts w:cs="Arial"/>
          <w:color w:val="262626"/>
          <w:sz w:val="28"/>
          <w:szCs w:val="28"/>
          <w:lang w:val="en-GB"/>
        </w:rPr>
      </w:pPr>
    </w:p>
    <w:p w14:paraId="4A84A202" w14:textId="77777777" w:rsidR="0000760E" w:rsidRDefault="0000760E" w:rsidP="00CB17BC">
      <w:pPr>
        <w:pStyle w:val="Heading1"/>
        <w:rPr>
          <w:rFonts w:cs="Arial"/>
          <w:color w:val="262626"/>
          <w:sz w:val="28"/>
          <w:szCs w:val="28"/>
          <w:lang w:val="en-GB"/>
        </w:rPr>
      </w:pPr>
    </w:p>
    <w:p w14:paraId="5D48147F" w14:textId="77777777" w:rsidR="0000760E" w:rsidRDefault="0000760E" w:rsidP="00CB17BC">
      <w:pPr>
        <w:pStyle w:val="Heading1"/>
        <w:rPr>
          <w:rFonts w:cs="Arial"/>
          <w:color w:val="262626"/>
          <w:sz w:val="28"/>
          <w:szCs w:val="28"/>
          <w:lang w:val="en-GB"/>
        </w:rPr>
      </w:pPr>
    </w:p>
    <w:p w14:paraId="314729F3" w14:textId="77777777" w:rsidR="0000760E" w:rsidRDefault="0000760E" w:rsidP="00CB17BC">
      <w:pPr>
        <w:pStyle w:val="Heading1"/>
        <w:rPr>
          <w:rFonts w:cs="Arial"/>
          <w:color w:val="262626"/>
          <w:sz w:val="28"/>
          <w:szCs w:val="28"/>
          <w:lang w:val="en-GB"/>
        </w:rPr>
      </w:pPr>
    </w:p>
    <w:p w14:paraId="122112A4" w14:textId="77777777" w:rsidR="0000760E" w:rsidRDefault="0000760E" w:rsidP="00CB17BC">
      <w:pPr>
        <w:pStyle w:val="Heading1"/>
        <w:rPr>
          <w:rFonts w:cs="Arial"/>
          <w:color w:val="262626"/>
          <w:sz w:val="28"/>
          <w:szCs w:val="28"/>
          <w:lang w:val="en-GB"/>
        </w:rPr>
      </w:pPr>
    </w:p>
    <w:p w14:paraId="19D4DC5F" w14:textId="77777777" w:rsidR="0000760E" w:rsidRDefault="0000760E" w:rsidP="00CB17BC">
      <w:pPr>
        <w:pStyle w:val="Heading1"/>
        <w:rPr>
          <w:rFonts w:cs="Arial"/>
          <w:color w:val="262626"/>
          <w:sz w:val="28"/>
          <w:szCs w:val="28"/>
          <w:lang w:val="en-GB"/>
        </w:rPr>
      </w:pPr>
    </w:p>
    <w:p w14:paraId="3F5A40EB" w14:textId="77777777" w:rsidR="0000760E" w:rsidRDefault="0000760E" w:rsidP="00CB17BC">
      <w:pPr>
        <w:pStyle w:val="Heading1"/>
        <w:rPr>
          <w:rFonts w:cs="Arial"/>
          <w:color w:val="262626"/>
          <w:sz w:val="28"/>
          <w:szCs w:val="28"/>
          <w:lang w:val="en-GB"/>
        </w:rPr>
      </w:pPr>
    </w:p>
    <w:p w14:paraId="19C477FA" w14:textId="77777777" w:rsidR="0000760E" w:rsidRPr="0000760E" w:rsidRDefault="0000760E" w:rsidP="0000760E"/>
    <w:p w14:paraId="3254DD2F" w14:textId="77777777" w:rsidR="0000760E" w:rsidRDefault="0000760E" w:rsidP="00CB17BC">
      <w:pPr>
        <w:pStyle w:val="Heading1"/>
        <w:rPr>
          <w:rFonts w:cs="Arial"/>
          <w:color w:val="262626"/>
          <w:sz w:val="28"/>
          <w:szCs w:val="28"/>
          <w:lang w:val="en-GB"/>
        </w:rPr>
      </w:pPr>
    </w:p>
    <w:p w14:paraId="67E5CF7C" w14:textId="4FA60253" w:rsidR="00D96DB4" w:rsidRPr="00CB17BC" w:rsidRDefault="00D96DB4" w:rsidP="00CB17BC">
      <w:pPr>
        <w:pStyle w:val="Heading1"/>
        <w:rPr>
          <w:rFonts w:cs="Arial"/>
          <w:color w:val="262626"/>
          <w:sz w:val="28"/>
          <w:szCs w:val="28"/>
          <w:lang w:val="en-GB"/>
        </w:rPr>
      </w:pPr>
      <w:bookmarkStart w:id="0" w:name="_Toc471832963"/>
      <w:r w:rsidRPr="00CB17BC">
        <w:rPr>
          <w:rFonts w:cs="Arial"/>
          <w:color w:val="262626"/>
          <w:sz w:val="28"/>
          <w:szCs w:val="28"/>
          <w:lang w:val="en-GB"/>
        </w:rPr>
        <w:t>I</w:t>
      </w:r>
      <w:proofErr w:type="spellStart"/>
      <w:r w:rsidRPr="00CB17BC">
        <w:t>ntroduction</w:t>
      </w:r>
      <w:proofErr w:type="spellEnd"/>
      <w:r w:rsidRPr="00CB17BC">
        <w:t>.</w:t>
      </w:r>
      <w:bookmarkEnd w:id="0"/>
    </w:p>
    <w:p w14:paraId="360D14B2" w14:textId="77777777" w:rsidR="001551DD"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The main functionality of this library is to download any data related to product present on PRX. It can be used by consumer care, registration and different applications. This library can be reused by other projects with minimal development changes as a generic network component as well. PRX client library exposes classes and APIs to clients to send a request and get a response. Library also helps clients to customise the requests.</w:t>
      </w:r>
    </w:p>
    <w:p w14:paraId="2333C8F9" w14:textId="77777777"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Style w:val="Heading2Char"/>
          <w:rFonts w:asciiTheme="minorHAnsi" w:hAnsiTheme="minorHAnsi"/>
        </w:rPr>
      </w:pPr>
      <w:bookmarkStart w:id="1" w:name="_Toc471832964"/>
      <w:r w:rsidRPr="00CB17BC">
        <w:rPr>
          <w:rStyle w:val="Heading2Char"/>
          <w:rFonts w:asciiTheme="minorHAnsi" w:hAnsiTheme="minorHAnsi"/>
        </w:rPr>
        <w:t>1 Client</w:t>
      </w:r>
      <w:bookmarkEnd w:id="1"/>
    </w:p>
    <w:p w14:paraId="75526DA0" w14:textId="14B1BCA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 </w:t>
      </w:r>
      <w:r w:rsidRPr="00CB17BC">
        <w:rPr>
          <w:rFonts w:asciiTheme="minorHAnsi" w:hAnsiTheme="minorHAnsi" w:cs="Arial"/>
          <w:color w:val="262626"/>
          <w:lang w:val="en-GB"/>
        </w:rPr>
        <w:t>It can be an application, consumer care component or registration component.</w:t>
      </w:r>
      <w:r w:rsidRPr="00CB17BC">
        <w:rPr>
          <w:rFonts w:asciiTheme="minorHAnsi" w:hAnsiTheme="minorHAnsi" w:cs="Arial"/>
          <w:color w:val="262626"/>
          <w:sz w:val="28"/>
          <w:szCs w:val="28"/>
          <w:lang w:val="en-GB"/>
        </w:rPr>
        <w:t xml:space="preserve"> </w:t>
      </w:r>
    </w:p>
    <w:p w14:paraId="019EC4A9" w14:textId="0404B3DD"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2" w:name="_Toc471832965"/>
      <w:r w:rsidRPr="00CB17BC">
        <w:rPr>
          <w:rStyle w:val="Heading2Char"/>
          <w:rFonts w:asciiTheme="minorHAnsi" w:hAnsiTheme="minorHAnsi"/>
        </w:rPr>
        <w:t>2 Request</w:t>
      </w:r>
      <w:r w:rsidR="00751D26">
        <w:rPr>
          <w:rStyle w:val="Heading2Char"/>
          <w:rFonts w:asciiTheme="minorHAnsi" w:hAnsiTheme="minorHAnsi"/>
        </w:rPr>
        <w:t xml:space="preserve"> </w:t>
      </w:r>
      <w:r w:rsidRPr="00CB17BC">
        <w:rPr>
          <w:rStyle w:val="Heading2Char"/>
          <w:rFonts w:asciiTheme="minorHAnsi" w:hAnsiTheme="minorHAnsi"/>
        </w:rPr>
        <w:t>Manager</w:t>
      </w:r>
      <w:bookmarkEnd w:id="2"/>
      <w:r w:rsidRPr="00CB17BC">
        <w:rPr>
          <w:rFonts w:asciiTheme="minorHAnsi" w:hAnsiTheme="minorHAnsi" w:cs="Arial"/>
          <w:color w:val="262626"/>
          <w:sz w:val="28"/>
          <w:szCs w:val="28"/>
          <w:lang w:val="en-GB"/>
        </w:rPr>
        <w:t xml:space="preserve"> </w:t>
      </w:r>
    </w:p>
    <w:p w14:paraId="3B9EDFAF" w14:textId="42EB3C2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It provides set of public APIs for placing requests from client and also talks to Network wrapper class for performing network operations.</w:t>
      </w:r>
    </w:p>
    <w:p w14:paraId="556F2C7C" w14:textId="2FD61E48"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3" w:name="_Toc471832966"/>
      <w:r w:rsidRPr="00CB17BC">
        <w:rPr>
          <w:rStyle w:val="Heading2Char"/>
          <w:rFonts w:asciiTheme="minorHAnsi" w:hAnsiTheme="minorHAnsi"/>
        </w:rPr>
        <w:t>3 Response</w:t>
      </w:r>
      <w:r w:rsidR="00751D26">
        <w:rPr>
          <w:rStyle w:val="Heading2Char"/>
          <w:rFonts w:asciiTheme="minorHAnsi" w:hAnsiTheme="minorHAnsi"/>
        </w:rPr>
        <w:t xml:space="preserve"> </w:t>
      </w:r>
      <w:r w:rsidRPr="00CB17BC">
        <w:rPr>
          <w:rStyle w:val="Heading2Char"/>
          <w:rFonts w:asciiTheme="minorHAnsi" w:hAnsiTheme="minorHAnsi"/>
        </w:rPr>
        <w:t>handler</w:t>
      </w:r>
      <w:bookmarkEnd w:id="3"/>
      <w:r w:rsidRPr="00CB17BC">
        <w:rPr>
          <w:rFonts w:asciiTheme="minorHAnsi" w:hAnsiTheme="minorHAnsi" w:cs="Arial"/>
          <w:color w:val="262626"/>
          <w:sz w:val="28"/>
          <w:szCs w:val="28"/>
          <w:lang w:val="en-GB"/>
        </w:rPr>
        <w:t xml:space="preserve"> </w:t>
      </w:r>
    </w:p>
    <w:p w14:paraId="42132013" w14:textId="250A7C92" w:rsidR="00D96DB4" w:rsidRPr="001A0D51"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1A0D51">
        <w:rPr>
          <w:rFonts w:asciiTheme="minorHAnsi" w:hAnsiTheme="minorHAnsi" w:cs="Arial"/>
          <w:color w:val="262626"/>
          <w:lang w:val="en-GB"/>
        </w:rPr>
        <w:t xml:space="preserve">Handles response like invoking respective builders to build the response. It also invokes listener/blocks. </w:t>
      </w:r>
    </w:p>
    <w:p w14:paraId="2E744825" w14:textId="77777777" w:rsidR="001A0D51"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4" w:name="_Toc471832967"/>
      <w:r w:rsidRPr="00CB17BC">
        <w:rPr>
          <w:rStyle w:val="Heading2Char"/>
          <w:rFonts w:asciiTheme="minorHAnsi" w:hAnsiTheme="minorHAnsi"/>
        </w:rPr>
        <w:t>4 Product/</w:t>
      </w:r>
      <w:r w:rsidR="00751D26">
        <w:rPr>
          <w:rStyle w:val="Heading2Char"/>
          <w:rFonts w:asciiTheme="minorHAnsi" w:hAnsiTheme="minorHAnsi"/>
        </w:rPr>
        <w:t xml:space="preserve"> </w:t>
      </w:r>
      <w:proofErr w:type="spellStart"/>
      <w:r w:rsidRPr="00CB17BC">
        <w:rPr>
          <w:rStyle w:val="Heading2Char"/>
          <w:rFonts w:asciiTheme="minorHAnsi" w:hAnsiTheme="minorHAnsi"/>
        </w:rPr>
        <w:t>ProductSummary</w:t>
      </w:r>
      <w:proofErr w:type="spellEnd"/>
      <w:r w:rsidRPr="00CB17BC">
        <w:rPr>
          <w:rStyle w:val="Heading2Char"/>
          <w:rFonts w:asciiTheme="minorHAnsi" w:hAnsiTheme="minorHAnsi"/>
        </w:rPr>
        <w:t>/</w:t>
      </w:r>
      <w:r w:rsidR="00751D26">
        <w:rPr>
          <w:rStyle w:val="Heading2Char"/>
          <w:rFonts w:asciiTheme="minorHAnsi" w:hAnsiTheme="minorHAnsi"/>
        </w:rPr>
        <w:t xml:space="preserve"> </w:t>
      </w:r>
      <w:proofErr w:type="spellStart"/>
      <w:r w:rsidRPr="00CB17BC">
        <w:rPr>
          <w:rStyle w:val="Heading2Char"/>
          <w:rFonts w:asciiTheme="minorHAnsi" w:hAnsiTheme="minorHAnsi"/>
        </w:rPr>
        <w:t>ProductAssets</w:t>
      </w:r>
      <w:bookmarkEnd w:id="4"/>
      <w:proofErr w:type="spellEnd"/>
      <w:r w:rsidRPr="00CB17BC">
        <w:rPr>
          <w:rFonts w:asciiTheme="minorHAnsi" w:hAnsiTheme="minorHAnsi" w:cs="Arial"/>
          <w:color w:val="262626"/>
          <w:sz w:val="28"/>
          <w:szCs w:val="28"/>
          <w:lang w:val="en-GB"/>
        </w:rPr>
        <w:t xml:space="preserve"> </w:t>
      </w:r>
    </w:p>
    <w:p w14:paraId="2EDFB633" w14:textId="05266EC6" w:rsidR="001551DD" w:rsidRPr="001A0D51"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1A0D51">
        <w:rPr>
          <w:rFonts w:asciiTheme="minorHAnsi" w:hAnsiTheme="minorHAnsi" w:cs="Arial"/>
          <w:color w:val="262626"/>
          <w:lang w:val="en-GB"/>
        </w:rPr>
        <w:t>Model data for each request type.</w:t>
      </w:r>
    </w:p>
    <w:p w14:paraId="575D8B95" w14:textId="77777777" w:rsidR="001551DD" w:rsidRPr="00CB17BC" w:rsidRDefault="001551DD" w:rsidP="00D96DB4">
      <w:pPr>
        <w:pStyle w:val="Heading1"/>
        <w:rPr>
          <w:rFonts w:asciiTheme="minorHAnsi" w:hAnsiTheme="minorHAnsi"/>
          <w:lang w:val="en-GB"/>
        </w:rPr>
      </w:pPr>
      <w:bookmarkStart w:id="5" w:name="_Toc471832968"/>
      <w:r w:rsidRPr="00CB17BC">
        <w:rPr>
          <w:rFonts w:asciiTheme="minorHAnsi" w:hAnsiTheme="minorHAnsi"/>
          <w:lang w:val="en-GB"/>
        </w:rPr>
        <w:t>Installation</w:t>
      </w:r>
      <w:bookmarkEnd w:id="5"/>
    </w:p>
    <w:p w14:paraId="2EB404E4" w14:textId="34222CE2" w:rsidR="00D96DB4" w:rsidRPr="00CB17BC" w:rsidRDefault="001551DD" w:rsidP="001551DD">
      <w:pPr>
        <w:widowControl w:val="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hanging="72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Using cocoapods - add </w:t>
      </w:r>
      <w:r w:rsidR="00751D26" w:rsidRPr="00CB17BC">
        <w:rPr>
          <w:rFonts w:asciiTheme="minorHAnsi" w:hAnsiTheme="minorHAnsi" w:cs="Arial"/>
          <w:color w:val="262626"/>
          <w:sz w:val="28"/>
          <w:szCs w:val="28"/>
          <w:lang w:val="en-GB"/>
        </w:rPr>
        <w:t>Philip</w:t>
      </w:r>
      <w:r w:rsidR="001A0D51">
        <w:rPr>
          <w:rFonts w:asciiTheme="minorHAnsi" w:hAnsiTheme="minorHAnsi" w:cs="Arial"/>
          <w:color w:val="262626"/>
          <w:sz w:val="28"/>
          <w:szCs w:val="28"/>
          <w:lang w:val="en-GB"/>
        </w:rPr>
        <w:t>s</w:t>
      </w:r>
      <w:r w:rsidR="00751D26">
        <w:rPr>
          <w:rFonts w:asciiTheme="minorHAnsi" w:hAnsiTheme="minorHAnsi" w:cs="Arial"/>
          <w:color w:val="262626"/>
          <w:sz w:val="28"/>
          <w:szCs w:val="28"/>
          <w:lang w:val="en-GB"/>
        </w:rPr>
        <w:t>’</w:t>
      </w:r>
      <w:bookmarkStart w:id="6" w:name="_GoBack"/>
      <w:bookmarkEnd w:id="6"/>
      <w:r w:rsidRPr="00CB17BC">
        <w:rPr>
          <w:rFonts w:asciiTheme="minorHAnsi" w:hAnsiTheme="minorHAnsi" w:cs="Arial"/>
          <w:color w:val="262626"/>
          <w:sz w:val="28"/>
          <w:szCs w:val="28"/>
          <w:lang w:val="en-GB"/>
        </w:rPr>
        <w:t xml:space="preserve"> cocoapod repo and add</w:t>
      </w:r>
      <w:r w:rsidR="00D96DB4" w:rsidRPr="00CB17BC">
        <w:rPr>
          <w:rFonts w:asciiTheme="minorHAnsi" w:hAnsiTheme="minorHAnsi" w:cs="Arial"/>
          <w:color w:val="262626"/>
          <w:sz w:val="28"/>
          <w:szCs w:val="28"/>
          <w:lang w:val="en-GB"/>
        </w:rPr>
        <w:t xml:space="preserve"> PRXClient to podfile</w:t>
      </w:r>
    </w:p>
    <w:p w14:paraId="03ED2BFF" w14:textId="77777777" w:rsidR="00D96DB4" w:rsidRDefault="00D96DB4" w:rsidP="00D96DB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720"/>
        <w:rPr>
          <w:rFonts w:asciiTheme="minorHAnsi" w:hAnsiTheme="minorHAnsi" w:cs="Arial"/>
          <w:color w:val="262626"/>
          <w:sz w:val="28"/>
          <w:szCs w:val="28"/>
          <w:lang w:val="en-GB"/>
        </w:rPr>
      </w:pPr>
    </w:p>
    <w:p w14:paraId="41DA9900" w14:textId="77777777" w:rsidR="002C2DF4" w:rsidRPr="00CB17BC" w:rsidRDefault="002C2DF4" w:rsidP="00D96DB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720"/>
        <w:rPr>
          <w:rFonts w:asciiTheme="minorHAnsi" w:hAnsiTheme="minorHAnsi" w:cs="Arial"/>
          <w:color w:val="262626"/>
          <w:sz w:val="28"/>
          <w:szCs w:val="28"/>
          <w:lang w:val="en-GB"/>
        </w:rPr>
      </w:pPr>
    </w:p>
    <w:p w14:paraId="3AC0B0CA" w14:textId="57C3A0C6" w:rsidR="001551DD" w:rsidRDefault="001551DD" w:rsidP="00D96DB4">
      <w:pPr>
        <w:widowControl w:val="0"/>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566"/>
          <w:tab w:val="left" w:pos="720"/>
        </w:tabs>
        <w:autoSpaceDE w:val="0"/>
        <w:autoSpaceDN w:val="0"/>
        <w:adjustRightInd w:val="0"/>
        <w:ind w:left="1594" w:hanging="514"/>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 </w:t>
      </w:r>
      <w:r w:rsidR="00FF4B75">
        <w:rPr>
          <w:noProof/>
          <w:lang w:val="en-GB" w:eastAsia="en-GB"/>
        </w:rPr>
        <mc:AlternateContent>
          <mc:Choice Requires="wps">
            <w:drawing>
              <wp:anchor distT="0" distB="0" distL="114300" distR="114300" simplePos="0" relativeHeight="251665408" behindDoc="0" locked="0" layoutInCell="1" allowOverlap="1" wp14:anchorId="06FBBE0D" wp14:editId="1C8DE226">
                <wp:simplePos x="0" y="0"/>
                <wp:positionH relativeFrom="column">
                  <wp:posOffset>0</wp:posOffset>
                </wp:positionH>
                <wp:positionV relativeFrom="paragraph">
                  <wp:posOffset>0</wp:posOffset>
                </wp:positionV>
                <wp:extent cx="1941195" cy="3200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1941195" cy="320040"/>
                        </a:xfrm>
                        <a:prstGeom prst="rect">
                          <a:avLst/>
                        </a:prstGeom>
                        <a:blipFill>
                          <a:blip r:embed="rId8">
                            <a:alphaModFix amt="25000"/>
                          </a:blip>
                          <a:tile tx="0" ty="0" sx="100000" sy="100000" flip="none" algn="tl"/>
                        </a:blipFill>
                        <a:ln>
                          <a:noFill/>
                        </a:ln>
                        <a:effectLst/>
                      </wps:spPr>
                      <wps:txbx>
                        <w:txbxContent>
                          <w:p w14:paraId="6D545812" w14:textId="77777777" w:rsidR="00FF4B75" w:rsidRPr="00630F38" w:rsidRDefault="00FF4B75" w:rsidP="00FF4B75">
                            <w:pPr>
                              <w:widowControl w:val="0"/>
                              <w:tabs>
                                <w:tab w:val="left" w:pos="220"/>
                                <w:tab w:val="left" w:pos="566"/>
                                <w:tab w:val="left" w:pos="720"/>
                              </w:tabs>
                              <w:autoSpaceDE w:val="0"/>
                              <w:autoSpaceDN w:val="0"/>
                              <w:adjustRightInd w:val="0"/>
                              <w:rPr>
                                <w:rFonts w:cs="Arial"/>
                                <w:color w:val="262626"/>
                                <w:sz w:val="28"/>
                                <w:szCs w:val="28"/>
                              </w:rPr>
                            </w:pPr>
                            <w:r w:rsidRPr="00CB17BC">
                              <w:rPr>
                                <w:rFonts w:asciiTheme="minorHAnsi" w:hAnsiTheme="minorHAnsi" w:cs="Courier"/>
                                <w:color w:val="262626"/>
                                <w:sz w:val="28"/>
                                <w:szCs w:val="28"/>
                                <w:lang w:val="en-GB"/>
                              </w:rPr>
                              <w:t>pod '</w:t>
                            </w:r>
                            <w:proofErr w:type="spellStart"/>
                            <w:r w:rsidRPr="00CB17BC">
                              <w:rPr>
                                <w:rFonts w:asciiTheme="minorHAnsi" w:hAnsiTheme="minorHAnsi" w:cs="Courier"/>
                                <w:color w:val="262626"/>
                                <w:sz w:val="28"/>
                                <w:szCs w:val="28"/>
                                <w:lang w:val="en-GB"/>
                              </w:rPr>
                              <w:t>PhilipsPRXClient</w:t>
                            </w:r>
                            <w:proofErr w:type="spellEnd"/>
                            <w:r w:rsidRPr="00CB17BC">
                              <w:rPr>
                                <w:rFonts w:asciiTheme="minorHAnsi" w:hAnsiTheme="minorHAnsi" w:cs="Courier"/>
                                <w:color w:val="262626"/>
                                <w:sz w:val="28"/>
                                <w:szCs w:val="28"/>
                                <w:lang w:val="en-GB"/>
                              </w:rPr>
                              <w:t>'</w:t>
                            </w:r>
                            <w:r w:rsidRPr="00CB17BC">
                              <w:rPr>
                                <w:rFonts w:asciiTheme="minorHAnsi" w:hAnsiTheme="minorHAnsi" w:cs="Arial"/>
                                <w:color w:val="262626"/>
                                <w:sz w:val="28"/>
                                <w:szCs w:val="28"/>
                                <w:lang w:val="en-G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FBBE0D" id="_x0000_t202" coordsize="21600,21600" o:spt="202" path="m,l,21600r21600,l21600,xe">
                <v:stroke joinstyle="miter"/>
                <v:path gradientshapeok="t" o:connecttype="rect"/>
              </v:shapetype>
              <v:shape id="Text Box 6" o:spid="_x0000_s1026" type="#_x0000_t202" style="position:absolute;left:0;text-align:left;margin-left:0;margin-top:0;width:152.85pt;height:25.2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" stroked="f">
                <v:fill r:id="rId9" o:title="" opacity=".25" recolor="t" rotate="t" type="tile"/>
                <v:textbox style="mso-fit-shape-to-text:t">
                  <w:txbxContent>
                    <w:p w14:paraId="6D545812" w14:textId="77777777" w:rsidR="00FF4B75" w:rsidRPr="00630F38" w:rsidRDefault="00FF4B75" w:rsidP="00FF4B75">
                      <w:pPr>
                        <w:widowControl w:val="0"/>
                        <w:tabs>
                          <w:tab w:val="left" w:pos="220"/>
                          <w:tab w:val="left" w:pos="566"/>
                          <w:tab w:val="left" w:pos="720"/>
                        </w:tabs>
                        <w:autoSpaceDE w:val="0"/>
                        <w:autoSpaceDN w:val="0"/>
                        <w:adjustRightInd w:val="0"/>
                        <w:rPr>
                          <w:rFonts w:cs="Arial"/>
                          <w:color w:val="262626"/>
                          <w:sz w:val="28"/>
                          <w:szCs w:val="28"/>
                        </w:rPr>
                      </w:pPr>
                      <w:r w:rsidRPr="00CB17BC">
                        <w:rPr>
                          <w:rFonts w:asciiTheme="minorHAnsi" w:hAnsiTheme="minorHAnsi" w:cs="Courier"/>
                          <w:color w:val="262626"/>
                          <w:sz w:val="28"/>
                          <w:szCs w:val="28"/>
                          <w:lang w:val="en-GB"/>
                        </w:rPr>
                        <w:t>pod '</w:t>
                      </w:r>
                      <w:proofErr w:type="spellStart"/>
                      <w:r w:rsidRPr="00CB17BC">
                        <w:rPr>
                          <w:rFonts w:asciiTheme="minorHAnsi" w:hAnsiTheme="minorHAnsi" w:cs="Courier"/>
                          <w:color w:val="262626"/>
                          <w:sz w:val="28"/>
                          <w:szCs w:val="28"/>
                          <w:lang w:val="en-GB"/>
                        </w:rPr>
                        <w:t>PhilipsPRXClient</w:t>
                      </w:r>
                      <w:proofErr w:type="spellEnd"/>
                      <w:r w:rsidRPr="00CB17BC">
                        <w:rPr>
                          <w:rFonts w:asciiTheme="minorHAnsi" w:hAnsiTheme="minorHAnsi" w:cs="Courier"/>
                          <w:color w:val="262626"/>
                          <w:sz w:val="28"/>
                          <w:szCs w:val="28"/>
                          <w:lang w:val="en-GB"/>
                        </w:rPr>
                        <w:t>'</w:t>
                      </w:r>
                      <w:r w:rsidRPr="00CB17BC">
                        <w:rPr>
                          <w:rFonts w:asciiTheme="minorHAnsi" w:hAnsiTheme="minorHAnsi" w:cs="Arial"/>
                          <w:color w:val="262626"/>
                          <w:sz w:val="28"/>
                          <w:szCs w:val="28"/>
                          <w:lang w:val="en-GB"/>
                        </w:rPr>
                        <w:t xml:space="preserve"> </w:t>
                      </w:r>
                    </w:p>
                  </w:txbxContent>
                </v:textbox>
                <w10:wrap type="square"/>
              </v:shape>
            </w:pict>
          </mc:Fallback>
        </mc:AlternateContent>
      </w:r>
    </w:p>
    <w:p w14:paraId="2D664C65" w14:textId="77777777" w:rsidR="002C2DF4" w:rsidRPr="00CB17BC" w:rsidRDefault="002C2DF4" w:rsidP="00D96DB4">
      <w:pPr>
        <w:widowControl w:val="0"/>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566"/>
          <w:tab w:val="left" w:pos="720"/>
        </w:tabs>
        <w:autoSpaceDE w:val="0"/>
        <w:autoSpaceDN w:val="0"/>
        <w:adjustRightInd w:val="0"/>
        <w:ind w:left="1594" w:hanging="514"/>
        <w:rPr>
          <w:rFonts w:asciiTheme="minorHAnsi" w:hAnsiTheme="minorHAnsi" w:cs="Arial"/>
          <w:color w:val="262626"/>
          <w:sz w:val="28"/>
          <w:szCs w:val="28"/>
          <w:lang w:val="en-GB"/>
        </w:rPr>
      </w:pPr>
    </w:p>
    <w:p w14:paraId="0D4B112C" w14:textId="77777777" w:rsidR="001551DD" w:rsidRPr="00CB17BC" w:rsidRDefault="001551DD" w:rsidP="001551DD">
      <w:pPr>
        <w:widowControl w:val="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hanging="72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Using Frameworks -</w:t>
      </w:r>
    </w:p>
    <w:p w14:paraId="13DE8C05" w14:textId="77777777" w:rsidR="001551DD" w:rsidRPr="00CB17BC" w:rsidRDefault="001551DD" w:rsidP="00D96DB4">
      <w:pPr>
        <w:pStyle w:val="Heading1"/>
        <w:rPr>
          <w:rFonts w:asciiTheme="minorHAnsi" w:hAnsiTheme="minorHAnsi"/>
          <w:lang w:val="en-GB"/>
        </w:rPr>
      </w:pPr>
      <w:bookmarkStart w:id="7" w:name="_Toc471832969"/>
      <w:r w:rsidRPr="00CB17BC">
        <w:rPr>
          <w:rFonts w:asciiTheme="minorHAnsi" w:hAnsiTheme="minorHAnsi"/>
          <w:lang w:val="en-GB"/>
        </w:rPr>
        <w:t>Code Example - Quick integration</w:t>
      </w:r>
      <w:bookmarkEnd w:id="7"/>
    </w:p>
    <w:p w14:paraId="5A4F2895" w14:textId="1EB965FB" w:rsid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r>
        <w:rPr>
          <w:noProof/>
          <w:lang w:val="en-GB" w:eastAsia="en-GB"/>
        </w:rPr>
        <mc:AlternateContent>
          <mc:Choice Requires="wps">
            <w:drawing>
              <wp:anchor distT="0" distB="0" distL="114300" distR="114300" simplePos="0" relativeHeight="251663360" behindDoc="0" locked="0" layoutInCell="1" allowOverlap="1" wp14:anchorId="498A1909" wp14:editId="265123CD">
                <wp:simplePos x="0" y="0"/>
                <wp:positionH relativeFrom="column">
                  <wp:posOffset>0</wp:posOffset>
                </wp:positionH>
                <wp:positionV relativeFrom="paragraph">
                  <wp:posOffset>0</wp:posOffset>
                </wp:positionV>
                <wp:extent cx="2451735" cy="548640"/>
                <wp:effectExtent l="0" t="0" r="12065" b="10160"/>
                <wp:wrapSquare wrapText="bothSides"/>
                <wp:docPr id="4" name="Text Box 4"/>
                <wp:cNvGraphicFramePr/>
                <a:graphic xmlns:a="http://schemas.openxmlformats.org/drawingml/2006/main">
                  <a:graphicData uri="http://schemas.microsoft.com/office/word/2010/wordprocessingShape">
                    <wps:wsp>
                      <wps:cNvSpPr txBox="1"/>
                      <wps:spPr>
                        <a:xfrm>
                          <a:off x="0" y="0"/>
                          <a:ext cx="2451735" cy="548640"/>
                        </a:xfrm>
                        <a:prstGeom prst="rect">
                          <a:avLst/>
                        </a:prstGeom>
                        <a:blipFill>
                          <a:blip r:embed="rId8">
                            <a:alphaModFix amt="25000"/>
                          </a:blip>
                          <a:tile tx="0" ty="0" sx="100000" sy="100000" flip="none" algn="tl"/>
                        </a:blipFill>
                        <a:ln>
                          <a:noFill/>
                        </a:ln>
                        <a:effectLst/>
                      </wps:spPr>
                      <wps:txbx>
                        <w:txbxContent>
                          <w:p w14:paraId="2C8DA3FB" w14:textId="77777777" w:rsidR="002C2DF4" w:rsidRP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r w:rsidRPr="00CB17BC">
                              <w:rPr>
                                <w:rFonts w:asciiTheme="minorHAnsi" w:hAnsiTheme="minorHAnsi" w:cs="Courier"/>
                                <w:color w:val="262626"/>
                                <w:lang w:val="en-GB"/>
                              </w:rPr>
                              <w:t>#import "</w:t>
                            </w:r>
                            <w:proofErr w:type="spellStart"/>
                            <w:r w:rsidRPr="00CB17BC">
                              <w:rPr>
                                <w:rFonts w:asciiTheme="minorHAnsi" w:hAnsiTheme="minorHAnsi" w:cs="Courier"/>
                                <w:color w:val="262626"/>
                                <w:lang w:val="en-GB"/>
                              </w:rPr>
                              <w:t>PRXRequestManager.h</w:t>
                            </w:r>
                            <w:proofErr w:type="spellEnd"/>
                            <w:r w:rsidRPr="00CB17BC">
                              <w:rPr>
                                <w:rFonts w:asciiTheme="minorHAnsi" w:hAnsiTheme="minorHAnsi" w:cs="Courier"/>
                                <w:color w:val="262626"/>
                                <w:lang w:val="en-GB"/>
                              </w:rPr>
                              <w:t>"</w:t>
                            </w:r>
                          </w:p>
                          <w:p w14:paraId="50D88D81" w14:textId="77777777" w:rsidR="002C2DF4" w:rsidRPr="00BB3247" w:rsidRDefault="002C2DF4" w:rsidP="00BB3247">
                            <w:pPr>
                              <w:widowControl w:val="0"/>
                              <w:autoSpaceDE w:val="0"/>
                              <w:autoSpaceDN w:val="0"/>
                              <w:adjustRightInd w:val="0"/>
                              <w:rPr>
                                <w:rFonts w:cs="Courier"/>
                                <w:color w:val="262626"/>
                              </w:rPr>
                            </w:pPr>
                            <w:r w:rsidRPr="00CB17BC">
                              <w:rPr>
                                <w:rFonts w:asciiTheme="minorHAnsi" w:hAnsiTheme="minorHAnsi" w:cs="Courier"/>
                                <w:color w:val="262626"/>
                                <w:lang w:val="en-GB"/>
                              </w:rPr>
                              <w:t>#import "</w:t>
                            </w:r>
                            <w:proofErr w:type="spellStart"/>
                            <w:r w:rsidRPr="00CB17BC">
                              <w:rPr>
                                <w:rFonts w:asciiTheme="minorHAnsi" w:hAnsiTheme="minorHAnsi" w:cs="Courier"/>
                                <w:color w:val="262626"/>
                                <w:lang w:val="en-GB"/>
                              </w:rPr>
                              <w:t>PRXAssetRequest.h</w:t>
                            </w:r>
                            <w:proofErr w:type="spellEnd"/>
                            <w:r w:rsidRPr="00CB17BC">
                              <w:rPr>
                                <w:rFonts w:asciiTheme="minorHAnsi" w:hAnsiTheme="minorHAnsi" w:cs="Courier"/>
                                <w:color w:val="262626"/>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8A1909" id="Text Box 4" o:spid="_x0000_s1027" type="#_x0000_t202" style="position:absolute;margin-left:0;margin-top:0;width:193.05pt;height:43.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" stroked="f">
                <v:fill r:id="rId9" o:title="" opacity=".25" recolor="t" rotate="t" type="tile"/>
                <v:textbox style="mso-fit-shape-to-text:t">
                  <w:txbxContent>
                    <w:p w14:paraId="2C8DA3FB" w14:textId="77777777" w:rsidR="002C2DF4" w:rsidRP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r w:rsidRPr="00CB17BC">
                        <w:rPr>
                          <w:rFonts w:asciiTheme="minorHAnsi" w:hAnsiTheme="minorHAnsi" w:cs="Courier"/>
                          <w:color w:val="262626"/>
                          <w:lang w:val="en-GB"/>
                        </w:rPr>
                        <w:t>#import "</w:t>
                      </w:r>
                      <w:proofErr w:type="spellStart"/>
                      <w:r w:rsidRPr="00CB17BC">
                        <w:rPr>
                          <w:rFonts w:asciiTheme="minorHAnsi" w:hAnsiTheme="minorHAnsi" w:cs="Courier"/>
                          <w:color w:val="262626"/>
                          <w:lang w:val="en-GB"/>
                        </w:rPr>
                        <w:t>PRXRequestManager.h</w:t>
                      </w:r>
                      <w:proofErr w:type="spellEnd"/>
                      <w:r w:rsidRPr="00CB17BC">
                        <w:rPr>
                          <w:rFonts w:asciiTheme="minorHAnsi" w:hAnsiTheme="minorHAnsi" w:cs="Courier"/>
                          <w:color w:val="262626"/>
                          <w:lang w:val="en-GB"/>
                        </w:rPr>
                        <w:t>"</w:t>
                      </w:r>
                    </w:p>
                    <w:p w14:paraId="50D88D81" w14:textId="77777777" w:rsidR="002C2DF4" w:rsidRPr="00BB3247" w:rsidRDefault="002C2DF4" w:rsidP="00BB3247">
                      <w:pPr>
                        <w:widowControl w:val="0"/>
                        <w:autoSpaceDE w:val="0"/>
                        <w:autoSpaceDN w:val="0"/>
                        <w:adjustRightInd w:val="0"/>
                        <w:rPr>
                          <w:rFonts w:cs="Courier"/>
                          <w:color w:val="262626"/>
                        </w:rPr>
                      </w:pPr>
                      <w:r w:rsidRPr="00CB17BC">
                        <w:rPr>
                          <w:rFonts w:asciiTheme="minorHAnsi" w:hAnsiTheme="minorHAnsi" w:cs="Courier"/>
                          <w:color w:val="262626"/>
                          <w:lang w:val="en-GB"/>
                        </w:rPr>
                        <w:t>#import "</w:t>
                      </w:r>
                      <w:proofErr w:type="spellStart"/>
                      <w:r w:rsidRPr="00CB17BC">
                        <w:rPr>
                          <w:rFonts w:asciiTheme="minorHAnsi" w:hAnsiTheme="minorHAnsi" w:cs="Courier"/>
                          <w:color w:val="262626"/>
                          <w:lang w:val="en-GB"/>
                        </w:rPr>
                        <w:t>PRXAssetRequest.h</w:t>
                      </w:r>
                      <w:proofErr w:type="spellEnd"/>
                      <w:r w:rsidRPr="00CB17BC">
                        <w:rPr>
                          <w:rFonts w:asciiTheme="minorHAnsi" w:hAnsiTheme="minorHAnsi" w:cs="Courier"/>
                          <w:color w:val="262626"/>
                          <w:lang w:val="en-GB"/>
                        </w:rPr>
                        <w:t>"</w:t>
                      </w:r>
                    </w:p>
                  </w:txbxContent>
                </v:textbox>
                <w10:wrap type="square"/>
              </v:shape>
            </w:pict>
          </mc:Fallback>
        </mc:AlternateContent>
      </w:r>
    </w:p>
    <w:p w14:paraId="0187C652" w14:textId="77777777" w:rsidR="002C2DF4" w:rsidRP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p>
    <w:p w14:paraId="6651AD73" w14:textId="77777777" w:rsidR="002C2DF4" w:rsidRDefault="002C2DF4" w:rsidP="00CB17BC">
      <w:pPr>
        <w:pStyle w:val="Heading3"/>
        <w:rPr>
          <w:lang w:val="en-GB"/>
        </w:rPr>
      </w:pPr>
      <w:bookmarkStart w:id="8" w:name="_Toc471832970"/>
    </w:p>
    <w:p w14:paraId="29D4D597" w14:textId="5B2A15F4" w:rsidR="00CB17BC" w:rsidRPr="00CB17BC" w:rsidRDefault="0000760E" w:rsidP="00CB17BC">
      <w:pPr>
        <w:pStyle w:val="Heading3"/>
        <w:rPr>
          <w:lang w:val="en-GB"/>
        </w:rPr>
      </w:pPr>
      <w:proofErr w:type="gramStart"/>
      <w:r>
        <w:rPr>
          <w:lang w:val="en-GB"/>
        </w:rPr>
        <w:t xml:space="preserve">Create </w:t>
      </w:r>
      <w:r w:rsidR="001551DD" w:rsidRPr="00CB17BC">
        <w:rPr>
          <w:lang w:val="en-GB"/>
        </w:rPr>
        <w:t xml:space="preserve"> request</w:t>
      </w:r>
      <w:bookmarkEnd w:id="8"/>
      <w:proofErr w:type="gramEnd"/>
    </w:p>
    <w:p w14:paraId="685F5521" w14:textId="68DA1022" w:rsidR="002C2DF4" w:rsidRDefault="002C2DF4" w:rsidP="00CB17BC">
      <w:pPr>
        <w:pStyle w:val="Heading3"/>
        <w:rPr>
          <w:bdr w:val="none" w:sz="0" w:space="0" w:color="auto"/>
          <w:lang w:val="en-GB" w:eastAsia="en-GB"/>
        </w:rPr>
      </w:pPr>
      <w:r>
        <w:rPr>
          <w:noProof/>
          <w:lang w:val="en-GB" w:eastAsia="en-GB"/>
        </w:rPr>
        <w:lastRenderedPageBreak/>
        <mc:AlternateContent>
          <mc:Choice Requires="wps">
            <w:drawing>
              <wp:anchor distT="0" distB="0" distL="114300" distR="114300" simplePos="0" relativeHeight="251661312" behindDoc="0" locked="0" layoutInCell="1" allowOverlap="1" wp14:anchorId="10A9DC7E" wp14:editId="293945BB">
                <wp:simplePos x="0" y="0"/>
                <wp:positionH relativeFrom="column">
                  <wp:posOffset>0</wp:posOffset>
                </wp:positionH>
                <wp:positionV relativeFrom="paragraph">
                  <wp:posOffset>0</wp:posOffset>
                </wp:positionV>
                <wp:extent cx="5727700" cy="548640"/>
                <wp:effectExtent l="0" t="0" r="1270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548640"/>
                        </a:xfrm>
                        <a:prstGeom prst="rect">
                          <a:avLst/>
                        </a:prstGeom>
                        <a:blipFill>
                          <a:blip r:embed="rId8">
                            <a:alphaModFix amt="25000"/>
                          </a:blip>
                          <a:tile tx="0" ty="0" sx="100000" sy="100000" flip="none" algn="tl"/>
                        </a:blipFill>
                        <a:ln>
                          <a:noFill/>
                        </a:ln>
                        <a:effectLst/>
                      </wps:spPr>
                      <wps:txbx>
                        <w:txbxContent>
                          <w:p w14:paraId="6A157DE5" w14:textId="77777777"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proofErr w:type="spellStart"/>
                            <w:r w:rsidRPr="00CB17BC">
                              <w:rPr>
                                <w:rFonts w:asciiTheme="minorHAnsi" w:hAnsiTheme="minorHAnsi" w:cs="Courier"/>
                                <w:color w:val="262626"/>
                                <w:lang w:val="en-GB"/>
                              </w:rPr>
                              <w:t>PRXAssetRequest</w:t>
                            </w:r>
                            <w:proofErr w:type="spellEnd"/>
                            <w:r w:rsidRPr="00CB17BC">
                              <w:rPr>
                                <w:rFonts w:asciiTheme="minorHAnsi" w:hAnsiTheme="minorHAnsi" w:cs="Courier"/>
                                <w:color w:val="262626"/>
                                <w:lang w:val="en-GB"/>
                              </w:rPr>
                              <w:t xml:space="preserve"> *data</w:t>
                            </w:r>
                            <w:proofErr w:type="gramStart"/>
                            <w:r w:rsidRPr="00CB17BC">
                              <w:rPr>
                                <w:rFonts w:asciiTheme="minorHAnsi" w:hAnsiTheme="minorHAnsi" w:cs="Courier"/>
                                <w:color w:val="262626"/>
                                <w:lang w:val="en-GB"/>
                              </w:rPr>
                              <w:t>=[</w:t>
                            </w:r>
                            <w:proofErr w:type="gramEnd"/>
                            <w:r w:rsidRPr="00CB17BC">
                              <w:rPr>
                                <w:rFonts w:asciiTheme="minorHAnsi" w:hAnsiTheme="minorHAnsi" w:cs="Courier"/>
                                <w:color w:val="262626"/>
                                <w:lang w:val="en-GB"/>
                              </w:rPr>
                              <w:t>[</w:t>
                            </w:r>
                            <w:proofErr w:type="spellStart"/>
                            <w:r w:rsidRPr="00CB17BC">
                              <w:rPr>
                                <w:rFonts w:asciiTheme="minorHAnsi" w:hAnsiTheme="minorHAnsi" w:cs="Courier"/>
                                <w:color w:val="262626"/>
                                <w:lang w:val="en-GB"/>
                              </w:rPr>
                              <w:t>PRXAssetRequest</w:t>
                            </w:r>
                            <w:proofErr w:type="spellEnd"/>
                            <w:r w:rsidRPr="00CB17BC">
                              <w:rPr>
                                <w:rFonts w:asciiTheme="minorHAnsi" w:hAnsiTheme="minorHAnsi" w:cs="Courier"/>
                                <w:color w:val="262626"/>
                                <w:lang w:val="en-GB"/>
                              </w:rPr>
                              <w:t xml:space="preserve"> </w:t>
                            </w:r>
                            <w:proofErr w:type="spellStart"/>
                            <w:r w:rsidRPr="00CB17BC">
                              <w:rPr>
                                <w:rFonts w:asciiTheme="minorHAnsi" w:hAnsiTheme="minorHAnsi" w:cs="Courier"/>
                                <w:color w:val="262626"/>
                                <w:lang w:val="en-GB"/>
                              </w:rPr>
                              <w:t>alloc</w:t>
                            </w:r>
                            <w:proofErr w:type="spellEnd"/>
                            <w:r w:rsidRPr="00CB17BC">
                              <w:rPr>
                                <w:rFonts w:asciiTheme="minorHAnsi" w:hAnsiTheme="minorHAnsi" w:cs="Courier"/>
                                <w:color w:val="262626"/>
                                <w:lang w:val="en-GB"/>
                              </w:rPr>
                              <w:t xml:space="preserve">] initWithSector:B2C </w:t>
                            </w:r>
                            <w:proofErr w:type="spellStart"/>
                            <w:r w:rsidRPr="00CB17BC">
                              <w:rPr>
                                <w:rFonts w:asciiTheme="minorHAnsi" w:hAnsiTheme="minorHAnsi" w:cs="Courier"/>
                                <w:color w:val="262626"/>
                                <w:lang w:val="en-GB"/>
                              </w:rPr>
                              <w:t>ctnNumber</w:t>
                            </w:r>
                            <w:proofErr w:type="spellEnd"/>
                            <w:r w:rsidRPr="00CB17BC">
                              <w:rPr>
                                <w:rFonts w:asciiTheme="minorHAnsi" w:hAnsiTheme="minorHAnsi" w:cs="Courier"/>
                                <w:color w:val="262626"/>
                                <w:lang w:val="en-GB"/>
                              </w:rPr>
                              <w:t xml:space="preserve">:@"HP8632/00" </w:t>
                            </w:r>
                            <w:proofErr w:type="spellStart"/>
                            <w:r w:rsidRPr="00CB17BC">
                              <w:rPr>
                                <w:rFonts w:asciiTheme="minorHAnsi" w:hAnsiTheme="minorHAnsi" w:cs="Courier"/>
                                <w:color w:val="262626"/>
                                <w:lang w:val="en-GB"/>
                              </w:rPr>
                              <w:t>catalog:CONSUMER</w:t>
                            </w:r>
                            <w:proofErr w:type="spellEnd"/>
                            <w:r w:rsidRPr="00CB17BC">
                              <w:rPr>
                                <w:rFonts w:asciiTheme="minorHAnsi" w:hAnsiTheme="minorHAnsi" w:cs="Courier"/>
                                <w:color w:val="262626"/>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A9DC7E" id="Text Box 2" o:spid="_x0000_s1028" type="#_x0000_t202" style="position:absolute;margin-left:0;margin-top:0;width:451pt;height:4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" stroked="f">
                <v:fill r:id="rId9" o:title="" opacity=".25" recolor="t" rotate="t" type="tile"/>
                <v:textbox style="mso-fit-shape-to-text:t">
                  <w:txbxContent>
                    <w:p w14:paraId="6A157DE5" w14:textId="77777777"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proofErr w:type="spellStart"/>
                      <w:r w:rsidRPr="00CB17BC">
                        <w:rPr>
                          <w:rFonts w:asciiTheme="minorHAnsi" w:hAnsiTheme="minorHAnsi" w:cs="Courier"/>
                          <w:color w:val="262626"/>
                          <w:lang w:val="en-GB"/>
                        </w:rPr>
                        <w:t>PRXAssetRequest</w:t>
                      </w:r>
                      <w:proofErr w:type="spellEnd"/>
                      <w:r w:rsidRPr="00CB17BC">
                        <w:rPr>
                          <w:rFonts w:asciiTheme="minorHAnsi" w:hAnsiTheme="minorHAnsi" w:cs="Courier"/>
                          <w:color w:val="262626"/>
                          <w:lang w:val="en-GB"/>
                        </w:rPr>
                        <w:t xml:space="preserve"> *data</w:t>
                      </w:r>
                      <w:proofErr w:type="gramStart"/>
                      <w:r w:rsidRPr="00CB17BC">
                        <w:rPr>
                          <w:rFonts w:asciiTheme="minorHAnsi" w:hAnsiTheme="minorHAnsi" w:cs="Courier"/>
                          <w:color w:val="262626"/>
                          <w:lang w:val="en-GB"/>
                        </w:rPr>
                        <w:t>=[</w:t>
                      </w:r>
                      <w:proofErr w:type="gramEnd"/>
                      <w:r w:rsidRPr="00CB17BC">
                        <w:rPr>
                          <w:rFonts w:asciiTheme="minorHAnsi" w:hAnsiTheme="minorHAnsi" w:cs="Courier"/>
                          <w:color w:val="262626"/>
                          <w:lang w:val="en-GB"/>
                        </w:rPr>
                        <w:t>[</w:t>
                      </w:r>
                      <w:proofErr w:type="spellStart"/>
                      <w:r w:rsidRPr="00CB17BC">
                        <w:rPr>
                          <w:rFonts w:asciiTheme="minorHAnsi" w:hAnsiTheme="minorHAnsi" w:cs="Courier"/>
                          <w:color w:val="262626"/>
                          <w:lang w:val="en-GB"/>
                        </w:rPr>
                        <w:t>PRXAssetRequest</w:t>
                      </w:r>
                      <w:proofErr w:type="spellEnd"/>
                      <w:r w:rsidRPr="00CB17BC">
                        <w:rPr>
                          <w:rFonts w:asciiTheme="minorHAnsi" w:hAnsiTheme="minorHAnsi" w:cs="Courier"/>
                          <w:color w:val="262626"/>
                          <w:lang w:val="en-GB"/>
                        </w:rPr>
                        <w:t xml:space="preserve"> </w:t>
                      </w:r>
                      <w:proofErr w:type="spellStart"/>
                      <w:r w:rsidRPr="00CB17BC">
                        <w:rPr>
                          <w:rFonts w:asciiTheme="minorHAnsi" w:hAnsiTheme="minorHAnsi" w:cs="Courier"/>
                          <w:color w:val="262626"/>
                          <w:lang w:val="en-GB"/>
                        </w:rPr>
                        <w:t>alloc</w:t>
                      </w:r>
                      <w:proofErr w:type="spellEnd"/>
                      <w:r w:rsidRPr="00CB17BC">
                        <w:rPr>
                          <w:rFonts w:asciiTheme="minorHAnsi" w:hAnsiTheme="minorHAnsi" w:cs="Courier"/>
                          <w:color w:val="262626"/>
                          <w:lang w:val="en-GB"/>
                        </w:rPr>
                        <w:t xml:space="preserve">] initWithSector:B2C </w:t>
                      </w:r>
                      <w:proofErr w:type="spellStart"/>
                      <w:r w:rsidRPr="00CB17BC">
                        <w:rPr>
                          <w:rFonts w:asciiTheme="minorHAnsi" w:hAnsiTheme="minorHAnsi" w:cs="Courier"/>
                          <w:color w:val="262626"/>
                          <w:lang w:val="en-GB"/>
                        </w:rPr>
                        <w:t>ctnNumber</w:t>
                      </w:r>
                      <w:proofErr w:type="spellEnd"/>
                      <w:r w:rsidRPr="00CB17BC">
                        <w:rPr>
                          <w:rFonts w:asciiTheme="minorHAnsi" w:hAnsiTheme="minorHAnsi" w:cs="Courier"/>
                          <w:color w:val="262626"/>
                          <w:lang w:val="en-GB"/>
                        </w:rPr>
                        <w:t xml:space="preserve">:@"HP8632/00" </w:t>
                      </w:r>
                      <w:proofErr w:type="spellStart"/>
                      <w:r w:rsidRPr="00CB17BC">
                        <w:rPr>
                          <w:rFonts w:asciiTheme="minorHAnsi" w:hAnsiTheme="minorHAnsi" w:cs="Courier"/>
                          <w:color w:val="262626"/>
                          <w:lang w:val="en-GB"/>
                        </w:rPr>
                        <w:t>catalog:CONSUMER</w:t>
                      </w:r>
                      <w:proofErr w:type="spellEnd"/>
                      <w:r w:rsidRPr="00CB17BC">
                        <w:rPr>
                          <w:rFonts w:asciiTheme="minorHAnsi" w:hAnsiTheme="minorHAnsi" w:cs="Courier"/>
                          <w:color w:val="262626"/>
                          <w:lang w:val="en-GB"/>
                        </w:rPr>
                        <w:t>];</w:t>
                      </w:r>
                    </w:p>
                  </w:txbxContent>
                </v:textbox>
                <w10:wrap type="square"/>
              </v:shape>
            </w:pict>
          </mc:Fallback>
        </mc:AlternateContent>
      </w:r>
      <w:r w:rsidR="00CB17BC" w:rsidRPr="00CB17BC">
        <w:rPr>
          <w:bdr w:val="none" w:sz="0" w:space="0" w:color="auto"/>
          <w:lang w:val="en-GB" w:eastAsia="en-GB"/>
        </w:rPr>
        <w:t xml:space="preserve"> </w:t>
      </w:r>
      <w:bookmarkStart w:id="9" w:name="_Toc471832971"/>
    </w:p>
    <w:p w14:paraId="36D01917" w14:textId="577F2EBC" w:rsidR="002C2DF4" w:rsidRPr="002C2DF4" w:rsidRDefault="00CB17BC" w:rsidP="002C2DF4">
      <w:pPr>
        <w:pStyle w:val="Heading3"/>
        <w:rPr>
          <w:rFonts w:eastAsia="Arial Unicode MS" w:cs="Arial"/>
          <w:color w:val="262626"/>
          <w:sz w:val="28"/>
          <w:szCs w:val="28"/>
          <w:lang w:val="en-GB"/>
        </w:rPr>
      </w:pPr>
      <w:r>
        <w:rPr>
          <w:bdr w:val="none" w:sz="0" w:space="0" w:color="auto"/>
          <w:lang w:val="en-GB" w:eastAsia="en-GB"/>
        </w:rPr>
        <w:t>Execute Request</w:t>
      </w:r>
      <w:bookmarkEnd w:id="9"/>
    </w:p>
    <w:p w14:paraId="637E53EE" w14:textId="47CEFBFD" w:rsidR="00CB17BC" w:rsidRDefault="00CB17BC"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eastAsia="Times New Roman" w:hAnsiTheme="minorHAnsi"/>
          <w:color w:val="333333"/>
          <w:sz w:val="23"/>
          <w:szCs w:val="23"/>
          <w:bdr w:val="none" w:sz="0" w:space="0" w:color="auto"/>
          <w:lang w:val="en-GB" w:eastAsia="en-GB"/>
        </w:rPr>
      </w:pPr>
      <w:r w:rsidRPr="00CB17BC">
        <w:rPr>
          <w:rFonts w:asciiTheme="minorHAnsi" w:eastAsia="Times New Roman" w:hAnsiTheme="minorHAnsi"/>
          <w:color w:val="333333"/>
          <w:sz w:val="23"/>
          <w:szCs w:val="23"/>
          <w:bdr w:val="none" w:sz="0" w:space="0" w:color="auto"/>
          <w:lang w:val="en-GB" w:eastAsia="en-GB"/>
        </w:rPr>
        <w:t>Create Request Manager</w:t>
      </w:r>
      <w:r>
        <w:rPr>
          <w:rFonts w:asciiTheme="minorHAnsi" w:eastAsia="Times New Roman" w:hAnsiTheme="minorHAnsi"/>
          <w:color w:val="333333"/>
          <w:sz w:val="23"/>
          <w:szCs w:val="23"/>
          <w:bdr w:val="none" w:sz="0" w:space="0" w:color="auto"/>
          <w:lang w:val="en-GB" w:eastAsia="en-GB"/>
        </w:rPr>
        <w:t xml:space="preserve"> with </w:t>
      </w:r>
      <w:proofErr w:type="spellStart"/>
      <w:r>
        <w:rPr>
          <w:rFonts w:asciiTheme="minorHAnsi" w:eastAsia="Times New Roman" w:hAnsiTheme="minorHAnsi"/>
          <w:color w:val="333333"/>
          <w:sz w:val="23"/>
          <w:szCs w:val="23"/>
          <w:bdr w:val="none" w:sz="0" w:space="0" w:color="auto"/>
          <w:lang w:val="en-GB" w:eastAsia="en-GB"/>
        </w:rPr>
        <w:t>appinfra</w:t>
      </w:r>
      <w:proofErr w:type="spellEnd"/>
      <w:r w:rsidRPr="00CB17BC">
        <w:rPr>
          <w:rFonts w:asciiTheme="minorHAnsi" w:eastAsia="Times New Roman" w:hAnsiTheme="minorHAnsi"/>
          <w:color w:val="333333"/>
          <w:sz w:val="23"/>
          <w:szCs w:val="23"/>
          <w:bdr w:val="none" w:sz="0" w:space="0" w:color="auto"/>
          <w:lang w:val="en-GB" w:eastAsia="en-GB"/>
        </w:rPr>
        <w:t xml:space="preserve"> and </w:t>
      </w:r>
      <w:r w:rsidR="00233884">
        <w:rPr>
          <w:rFonts w:asciiTheme="minorHAnsi" w:eastAsia="Times New Roman" w:hAnsiTheme="minorHAnsi"/>
          <w:color w:val="333333"/>
          <w:sz w:val="23"/>
          <w:szCs w:val="23"/>
          <w:bdr w:val="none" w:sz="0" w:space="0" w:color="auto"/>
          <w:lang w:val="en-GB" w:eastAsia="en-GB"/>
        </w:rPr>
        <w:t xml:space="preserve">TLA </w:t>
      </w:r>
      <w:r w:rsidRPr="00CB17BC">
        <w:rPr>
          <w:rFonts w:asciiTheme="minorHAnsi" w:eastAsia="Times New Roman" w:hAnsiTheme="minorHAnsi"/>
          <w:color w:val="333333"/>
          <w:sz w:val="23"/>
          <w:szCs w:val="23"/>
          <w:bdr w:val="none" w:sz="0" w:space="0" w:color="auto"/>
          <w:lang w:val="en-GB" w:eastAsia="en-GB"/>
        </w:rPr>
        <w:t>call execute API</w:t>
      </w:r>
    </w:p>
    <w:p w14:paraId="6AA5F6A5" w14:textId="11799433" w:rsidR="00233884" w:rsidRDefault="00E70EA8"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eastAsia="Times New Roman" w:hAnsiTheme="minorHAnsi"/>
          <w:color w:val="333333"/>
          <w:sz w:val="23"/>
          <w:szCs w:val="23"/>
          <w:bdr w:val="none" w:sz="0" w:space="0" w:color="auto"/>
          <w:lang w:val="en-GB" w:eastAsia="en-GB"/>
        </w:rPr>
      </w:pPr>
      <w:proofErr w:type="spellStart"/>
      <w:r>
        <w:rPr>
          <w:rFonts w:asciiTheme="minorHAnsi" w:eastAsia="Times New Roman" w:hAnsiTheme="minorHAnsi"/>
          <w:color w:val="333333"/>
          <w:sz w:val="23"/>
          <w:szCs w:val="23"/>
          <w:bdr w:val="none" w:sz="0" w:space="0" w:color="auto"/>
          <w:lang w:val="en-GB" w:eastAsia="en-GB"/>
        </w:rPr>
        <w:t>A</w:t>
      </w:r>
      <w:r w:rsidR="00233884">
        <w:rPr>
          <w:rFonts w:asciiTheme="minorHAnsi" w:eastAsia="Times New Roman" w:hAnsiTheme="minorHAnsi"/>
          <w:color w:val="333333"/>
          <w:sz w:val="23"/>
          <w:szCs w:val="23"/>
          <w:bdr w:val="none" w:sz="0" w:space="0" w:color="auto"/>
          <w:lang w:val="en-GB" w:eastAsia="en-GB"/>
        </w:rPr>
        <w:t>ppinfra</w:t>
      </w:r>
      <w:proofErr w:type="spellEnd"/>
      <w:r>
        <w:rPr>
          <w:rFonts w:asciiTheme="minorHAnsi" w:eastAsia="Times New Roman" w:hAnsiTheme="minorHAnsi"/>
          <w:color w:val="333333"/>
          <w:sz w:val="23"/>
          <w:szCs w:val="23"/>
          <w:bdr w:val="none" w:sz="0" w:space="0" w:color="auto"/>
          <w:lang w:val="en-GB" w:eastAsia="en-GB"/>
        </w:rPr>
        <w:t xml:space="preserve"> -&gt; instance of application </w:t>
      </w:r>
      <w:proofErr w:type="spellStart"/>
      <w:r>
        <w:rPr>
          <w:rFonts w:asciiTheme="minorHAnsi" w:eastAsia="Times New Roman" w:hAnsiTheme="minorHAnsi"/>
          <w:color w:val="333333"/>
          <w:sz w:val="23"/>
          <w:szCs w:val="23"/>
          <w:bdr w:val="none" w:sz="0" w:space="0" w:color="auto"/>
          <w:lang w:val="en-GB" w:eastAsia="en-GB"/>
        </w:rPr>
        <w:t>appinfra</w:t>
      </w:r>
      <w:proofErr w:type="spellEnd"/>
    </w:p>
    <w:p w14:paraId="3E2E4E2B" w14:textId="1660920F" w:rsidR="00E70EA8" w:rsidRPr="00CB17BC" w:rsidRDefault="00E70EA8"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hAnsiTheme="minorHAnsi" w:cs="Arial"/>
          <w:color w:val="262626"/>
          <w:sz w:val="28"/>
          <w:szCs w:val="28"/>
          <w:lang w:val="en-GB"/>
        </w:rPr>
      </w:pPr>
      <w:r>
        <w:rPr>
          <w:rFonts w:asciiTheme="minorHAnsi" w:eastAsia="Times New Roman" w:hAnsiTheme="minorHAnsi"/>
          <w:color w:val="333333"/>
          <w:sz w:val="23"/>
          <w:szCs w:val="23"/>
          <w:bdr w:val="none" w:sz="0" w:space="0" w:color="auto"/>
          <w:lang w:val="en-GB" w:eastAsia="en-GB"/>
        </w:rPr>
        <w:t>TLA -&gt; three letter acronym of the calling</w:t>
      </w:r>
      <w:r w:rsidR="00CA4DD4">
        <w:rPr>
          <w:rFonts w:asciiTheme="minorHAnsi" w:eastAsia="Times New Roman" w:hAnsiTheme="minorHAnsi"/>
          <w:color w:val="333333"/>
          <w:sz w:val="23"/>
          <w:szCs w:val="23"/>
          <w:bdr w:val="none" w:sz="0" w:space="0" w:color="auto"/>
          <w:lang w:val="en-GB" w:eastAsia="en-GB"/>
        </w:rPr>
        <w:t xml:space="preserve"> common</w:t>
      </w:r>
      <w:r>
        <w:rPr>
          <w:rFonts w:asciiTheme="minorHAnsi" w:eastAsia="Times New Roman" w:hAnsiTheme="minorHAnsi"/>
          <w:color w:val="333333"/>
          <w:sz w:val="23"/>
          <w:szCs w:val="23"/>
          <w:bdr w:val="none" w:sz="0" w:space="0" w:color="auto"/>
          <w:lang w:val="en-GB" w:eastAsia="en-GB"/>
        </w:rPr>
        <w:t xml:space="preserve"> component</w:t>
      </w:r>
    </w:p>
    <w:p w14:paraId="67AF6746" w14:textId="40EA8946" w:rsidR="00CB17BC" w:rsidRPr="00CB17BC" w:rsidRDefault="002C2DF4" w:rsidP="00CB17B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bdr w:val="none" w:sz="0" w:space="0" w:color="auto"/>
          <w:lang w:val="en-GB" w:eastAsia="en-GB"/>
        </w:rPr>
      </w:pPr>
      <w:r>
        <w:rPr>
          <w:rFonts w:asciiTheme="minorHAnsi" w:eastAsia="Times New Roman" w:hAnsiTheme="minorHAnsi"/>
          <w:noProof/>
          <w:lang w:val="en-GB" w:eastAsia="en-GB"/>
        </w:rPr>
        <mc:AlternateContent>
          <mc:Choice Requires="wps">
            <w:drawing>
              <wp:anchor distT="0" distB="0" distL="114300" distR="114300" simplePos="0" relativeHeight="251659264" behindDoc="0" locked="0" layoutInCell="1" allowOverlap="1" wp14:anchorId="00A11A96" wp14:editId="7E0F505A">
                <wp:simplePos x="0" y="0"/>
                <wp:positionH relativeFrom="column">
                  <wp:posOffset>-1905</wp:posOffset>
                </wp:positionH>
                <wp:positionV relativeFrom="paragraph">
                  <wp:posOffset>228600</wp:posOffset>
                </wp:positionV>
                <wp:extent cx="5734050" cy="2840990"/>
                <wp:effectExtent l="0" t="0" r="6350" b="381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40990"/>
                        </a:xfrm>
                        <a:prstGeom prst="rect">
                          <a:avLst/>
                        </a:prstGeom>
                        <a:blipFill dpi="0" rotWithShape="1">
                          <a:blip r:embed="rId8">
                            <a:alphaModFix amt="25000"/>
                          </a:blip>
                          <a:srcRect/>
                          <a:tile tx="0" ty="0" sx="100000" sy="100000" flip="none" algn="tl"/>
                        </a:blipFill>
                        <a:ln w="6350">
                          <a:noFill/>
                        </a:ln>
                        <a:effectLst/>
                        <a:sp3d/>
                      </wps:spPr>
                      <wps:style>
                        <a:lnRef idx="0">
                          <a:scrgbClr r="0" g="0" b="0"/>
                        </a:lnRef>
                        <a:fillRef idx="0">
                          <a:scrgbClr r="0" g="0" b="0"/>
                        </a:fillRef>
                        <a:effectRef idx="0">
                          <a:scrgbClr r="0" g="0" b="0"/>
                        </a:effectRef>
                        <a:fontRef idx="none"/>
                      </wps:style>
                      <wps:txbx>
                        <w:txbxContent>
                          <w:p w14:paraId="5234AF87" w14:textId="600C02A9" w:rsidR="00233884" w:rsidRPr="00233884" w:rsidRDefault="002C2DF4" w:rsidP="00233884">
                            <w:pPr>
                              <w:pStyle w:val="p1"/>
                              <w:rPr>
                                <w:color w:val="000000" w:themeColor="text1"/>
                              </w:rPr>
                            </w:pPr>
                            <w:r w:rsidRPr="002C2DF4">
                              <w:rPr>
                                <w:rFonts w:asciiTheme="minorHAnsi" w:hAnsiTheme="minorHAnsi" w:cs="Courier New"/>
                                <w:color w:val="262626"/>
                              </w:rPr>
                              <w:t xml:space="preserve">   </w:t>
                            </w:r>
                            <w:proofErr w:type="spellStart"/>
                            <w:r w:rsidRPr="002C2DF4">
                              <w:rPr>
                                <w:rFonts w:asciiTheme="minorHAnsi" w:hAnsiTheme="minorHAnsi" w:cs="Courier New"/>
                                <w:color w:val="262626"/>
                              </w:rPr>
                              <w:t>PRXDependencies</w:t>
                            </w:r>
                            <w:proofErr w:type="spellEnd"/>
                            <w:r w:rsidRPr="002C2DF4">
                              <w:rPr>
                                <w:rFonts w:asciiTheme="minorHAnsi" w:hAnsiTheme="minorHAnsi" w:cs="Courier New"/>
                                <w:color w:val="262626"/>
                              </w:rPr>
                              <w:t xml:space="preserve"> *dependencies =</w:t>
                            </w:r>
                            <w:r w:rsidRPr="00233884">
                              <w:rPr>
                                <w:rFonts w:asciiTheme="minorHAnsi" w:hAnsiTheme="minorHAnsi" w:cs="Courier New"/>
                                <w:color w:val="000000" w:themeColor="text1"/>
                              </w:rPr>
                              <w:t xml:space="preserve"> </w:t>
                            </w:r>
                            <w:proofErr w:type="spellStart"/>
                            <w:r w:rsidR="00233884" w:rsidRPr="00233884">
                              <w:rPr>
                                <w:rStyle w:val="s1"/>
                                <w:color w:val="000000" w:themeColor="text1"/>
                              </w:rPr>
                              <w:t>PRXDependencies</w:t>
                            </w:r>
                            <w:proofErr w:type="spellEnd"/>
                            <w:r w:rsidR="00233884" w:rsidRPr="00233884">
                              <w:rPr>
                                <w:rStyle w:val="s2"/>
                                <w:color w:val="000000" w:themeColor="text1"/>
                              </w:rPr>
                              <w:t xml:space="preserve"> *dependencies = [[</w:t>
                            </w:r>
                            <w:proofErr w:type="spellStart"/>
                            <w:r w:rsidR="00233884" w:rsidRPr="00233884">
                              <w:rPr>
                                <w:rStyle w:val="s1"/>
                                <w:color w:val="000000" w:themeColor="text1"/>
                              </w:rPr>
                              <w:t>PRXDependencies</w:t>
                            </w:r>
                            <w:proofErr w:type="spellEnd"/>
                            <w:r w:rsidR="00233884" w:rsidRPr="00233884">
                              <w:rPr>
                                <w:rStyle w:val="s2"/>
                                <w:color w:val="000000" w:themeColor="text1"/>
                              </w:rPr>
                              <w:t xml:space="preserve"> </w:t>
                            </w:r>
                            <w:proofErr w:type="spellStart"/>
                            <w:proofErr w:type="gramStart"/>
                            <w:r w:rsidR="00233884" w:rsidRPr="00233884">
                              <w:rPr>
                                <w:rStyle w:val="s3"/>
                                <w:color w:val="000000" w:themeColor="text1"/>
                              </w:rPr>
                              <w:t>alloc</w:t>
                            </w:r>
                            <w:proofErr w:type="spellEnd"/>
                            <w:r w:rsidR="00233884" w:rsidRPr="00233884">
                              <w:rPr>
                                <w:rStyle w:val="s2"/>
                                <w:color w:val="000000" w:themeColor="text1"/>
                              </w:rPr>
                              <w:t>]</w:t>
                            </w:r>
                            <w:proofErr w:type="spellStart"/>
                            <w:r w:rsidR="00233884" w:rsidRPr="00233884">
                              <w:rPr>
                                <w:rStyle w:val="s1"/>
                                <w:color w:val="000000" w:themeColor="text1"/>
                              </w:rPr>
                              <w:t>initWithAppInfra</w:t>
                            </w:r>
                            <w:proofErr w:type="gramEnd"/>
                            <w:r w:rsidR="00233884" w:rsidRPr="00233884">
                              <w:rPr>
                                <w:rStyle w:val="s2"/>
                                <w:color w:val="000000" w:themeColor="text1"/>
                              </w:rPr>
                              <w:t>:</w:t>
                            </w:r>
                            <w:r w:rsidR="00233884" w:rsidRPr="00233884">
                              <w:rPr>
                                <w:rStyle w:val="s1"/>
                                <w:color w:val="000000" w:themeColor="text1"/>
                              </w:rPr>
                              <w:t>appInfra</w:t>
                            </w:r>
                            <w:proofErr w:type="spellEnd"/>
                            <w:r w:rsidR="00233884" w:rsidRPr="00233884">
                              <w:rPr>
                                <w:rStyle w:val="s2"/>
                                <w:color w:val="000000" w:themeColor="text1"/>
                              </w:rPr>
                              <w:t xml:space="preserve"> </w:t>
                            </w:r>
                            <w:proofErr w:type="spellStart"/>
                            <w:r w:rsidR="00233884" w:rsidRPr="00233884">
                              <w:rPr>
                                <w:rStyle w:val="s1"/>
                                <w:color w:val="000000" w:themeColor="text1"/>
                              </w:rPr>
                              <w:t>parentTLA</w:t>
                            </w:r>
                            <w:proofErr w:type="spellEnd"/>
                            <w:r w:rsidR="00233884" w:rsidRPr="00233884">
                              <w:rPr>
                                <w:rStyle w:val="s2"/>
                                <w:color w:val="000000" w:themeColor="text1"/>
                              </w:rPr>
                              <w:t>:</w:t>
                            </w:r>
                            <w:r w:rsidR="00233884" w:rsidRPr="00233884">
                              <w:rPr>
                                <w:rStyle w:val="s4"/>
                                <w:color w:val="000000" w:themeColor="text1"/>
                              </w:rPr>
                              <w:t>@"</w:t>
                            </w:r>
                            <w:r w:rsidR="00233884">
                              <w:rPr>
                                <w:rStyle w:val="s4"/>
                                <w:color w:val="000000" w:themeColor="text1"/>
                              </w:rPr>
                              <w:t>dcc</w:t>
                            </w:r>
                            <w:r w:rsidR="00233884" w:rsidRPr="00233884">
                              <w:rPr>
                                <w:rStyle w:val="s4"/>
                                <w:color w:val="000000" w:themeColor="text1"/>
                              </w:rPr>
                              <w:t>"</w:t>
                            </w:r>
                            <w:r w:rsidR="00233884" w:rsidRPr="00233884">
                              <w:rPr>
                                <w:rStyle w:val="s2"/>
                                <w:color w:val="000000" w:themeColor="text1"/>
                              </w:rPr>
                              <w:t>];</w:t>
                            </w:r>
                          </w:p>
                          <w:p w14:paraId="2BDD5E12" w14:textId="24259E3F"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66EA75D"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PRXRequestManager</w:t>
                            </w:r>
                            <w:proofErr w:type="spellEnd"/>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requestManager</w:t>
                            </w:r>
                            <w:proofErr w:type="spellEnd"/>
                            <w:r w:rsidRPr="002C2DF4">
                              <w:rPr>
                                <w:rFonts w:asciiTheme="minorHAnsi" w:hAnsiTheme="minorHAnsi" w:cs="Courier New"/>
                                <w:color w:val="262626"/>
                                <w:bdr w:val="none" w:sz="0" w:space="0" w:color="auto"/>
                                <w:lang w:val="en-GB" w:eastAsia="en-GB"/>
                              </w:rPr>
                              <w:t xml:space="preserve"> = [[</w:t>
                            </w:r>
                            <w:proofErr w:type="spellStart"/>
                            <w:r w:rsidRPr="002C2DF4">
                              <w:rPr>
                                <w:rFonts w:asciiTheme="minorHAnsi" w:hAnsiTheme="minorHAnsi" w:cs="Courier New"/>
                                <w:color w:val="262626"/>
                                <w:bdr w:val="none" w:sz="0" w:space="0" w:color="auto"/>
                                <w:lang w:val="en-GB" w:eastAsia="en-GB"/>
                              </w:rPr>
                              <w:t>PRXRequestManager</w:t>
                            </w:r>
                            <w:proofErr w:type="spellEnd"/>
                            <w:r w:rsidRPr="002C2DF4">
                              <w:rPr>
                                <w:rFonts w:asciiTheme="minorHAnsi" w:hAnsiTheme="minorHAnsi" w:cs="Courier New"/>
                                <w:color w:val="262626"/>
                                <w:bdr w:val="none" w:sz="0" w:space="0" w:color="auto"/>
                                <w:lang w:val="en-GB" w:eastAsia="en-GB"/>
                              </w:rPr>
                              <w:t xml:space="preserve"> </w:t>
                            </w:r>
                            <w:proofErr w:type="spellStart"/>
                            <w:proofErr w:type="gramStart"/>
                            <w:r w:rsidRPr="002C2DF4">
                              <w:rPr>
                                <w:rFonts w:asciiTheme="minorHAnsi" w:hAnsiTheme="minorHAnsi" w:cs="Courier New"/>
                                <w:color w:val="262626"/>
                                <w:bdr w:val="none" w:sz="0" w:space="0" w:color="auto"/>
                                <w:lang w:val="en-GB" w:eastAsia="en-GB"/>
                              </w:rPr>
                              <w:t>alloc</w:t>
                            </w:r>
                            <w:proofErr w:type="spellEnd"/>
                            <w:r w:rsidRPr="002C2DF4">
                              <w:rPr>
                                <w:rFonts w:asciiTheme="minorHAnsi" w:hAnsiTheme="minorHAnsi" w:cs="Courier New"/>
                                <w:color w:val="262626"/>
                                <w:bdr w:val="none" w:sz="0" w:space="0" w:color="auto"/>
                                <w:lang w:val="en-GB" w:eastAsia="en-GB"/>
                              </w:rPr>
                              <w:t>]</w:t>
                            </w:r>
                            <w:proofErr w:type="spellStart"/>
                            <w:r w:rsidRPr="002C2DF4">
                              <w:rPr>
                                <w:rFonts w:asciiTheme="minorHAnsi" w:hAnsiTheme="minorHAnsi" w:cs="Courier New"/>
                                <w:color w:val="262626"/>
                                <w:bdr w:val="none" w:sz="0" w:space="0" w:color="auto"/>
                                <w:lang w:val="en-GB" w:eastAsia="en-GB"/>
                              </w:rPr>
                              <w:t>initWithDependencies</w:t>
                            </w:r>
                            <w:proofErr w:type="gramEnd"/>
                            <w:r w:rsidRPr="002C2DF4">
                              <w:rPr>
                                <w:rFonts w:asciiTheme="minorHAnsi" w:hAnsiTheme="minorHAnsi" w:cs="Courier New"/>
                                <w:color w:val="262626"/>
                                <w:bdr w:val="none" w:sz="0" w:space="0" w:color="auto"/>
                                <w:lang w:val="en-GB" w:eastAsia="en-GB"/>
                              </w:rPr>
                              <w:t>:dependencies</w:t>
                            </w:r>
                            <w:proofErr w:type="spellEnd"/>
                            <w:r w:rsidRPr="002C2DF4">
                              <w:rPr>
                                <w:rFonts w:asciiTheme="minorHAnsi" w:hAnsiTheme="minorHAnsi" w:cs="Courier New"/>
                                <w:color w:val="262626"/>
                                <w:bdr w:val="none" w:sz="0" w:space="0" w:color="auto"/>
                                <w:lang w:val="en-GB" w:eastAsia="en-GB"/>
                              </w:rPr>
                              <w:t>];</w:t>
                            </w:r>
                          </w:p>
                          <w:p w14:paraId="3E1777E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requestManager</w:t>
                            </w:r>
                            <w:proofErr w:type="spellEnd"/>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execute:data</w:t>
                            </w:r>
                            <w:proofErr w:type="spellEnd"/>
                            <w:r w:rsidRPr="002C2DF4">
                              <w:rPr>
                                <w:rFonts w:asciiTheme="minorHAnsi" w:hAnsiTheme="minorHAnsi" w:cs="Courier New"/>
                                <w:color w:val="262626"/>
                                <w:bdr w:val="none" w:sz="0" w:space="0" w:color="auto"/>
                                <w:lang w:val="en-GB" w:eastAsia="en-GB"/>
                              </w:rPr>
                              <w:t xml:space="preserve"> completion:^(</w:t>
                            </w:r>
                            <w:proofErr w:type="spellStart"/>
                            <w:r w:rsidRPr="002C2DF4">
                              <w:rPr>
                                <w:rFonts w:asciiTheme="minorHAnsi" w:hAnsiTheme="minorHAnsi" w:cs="Courier New"/>
                                <w:color w:val="262626"/>
                                <w:bdr w:val="none" w:sz="0" w:space="0" w:color="auto"/>
                                <w:lang w:val="en-GB" w:eastAsia="en-GB"/>
                              </w:rPr>
                              <w:t>PRXResponseData</w:t>
                            </w:r>
                            <w:proofErr w:type="spellEnd"/>
                            <w:r w:rsidRPr="002C2DF4">
                              <w:rPr>
                                <w:rFonts w:asciiTheme="minorHAnsi" w:hAnsiTheme="minorHAnsi" w:cs="Courier New"/>
                                <w:color w:val="262626"/>
                                <w:bdr w:val="none" w:sz="0" w:space="0" w:color="auto"/>
                                <w:lang w:val="en-GB" w:eastAsia="en-GB"/>
                              </w:rPr>
                              <w:t xml:space="preserve"> *response)</w:t>
                            </w:r>
                          </w:p>
                          <w:p w14:paraId="25606A1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7ED371A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10BD4BA6"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gramStart"/>
                            <w:r w:rsidRPr="002C2DF4">
                              <w:rPr>
                                <w:rFonts w:asciiTheme="minorHAnsi" w:hAnsiTheme="minorHAnsi" w:cs="Courier New"/>
                                <w:color w:val="262626"/>
                                <w:bdr w:val="none" w:sz="0" w:space="0" w:color="auto"/>
                                <w:lang w:val="en-GB" w:eastAsia="en-GB"/>
                              </w:rPr>
                              <w:t>}failure</w:t>
                            </w:r>
                            <w:proofErr w:type="gramEnd"/>
                            <w:r w:rsidRPr="002C2DF4">
                              <w:rPr>
                                <w:rFonts w:asciiTheme="minorHAnsi" w:hAnsiTheme="minorHAnsi" w:cs="Courier New"/>
                                <w:color w:val="262626"/>
                                <w:bdr w:val="none" w:sz="0" w:space="0" w:color="auto"/>
                                <w:lang w:val="en-GB" w:eastAsia="en-GB"/>
                              </w:rPr>
                              <w:t>:^(</w:t>
                            </w:r>
                            <w:proofErr w:type="spellStart"/>
                            <w:r w:rsidRPr="002C2DF4">
                              <w:rPr>
                                <w:rFonts w:asciiTheme="minorHAnsi" w:hAnsiTheme="minorHAnsi" w:cs="Courier New"/>
                                <w:color w:val="262626"/>
                                <w:bdr w:val="none" w:sz="0" w:space="0" w:color="auto"/>
                                <w:lang w:val="en-GB" w:eastAsia="en-GB"/>
                              </w:rPr>
                              <w:t>NSError</w:t>
                            </w:r>
                            <w:proofErr w:type="spellEnd"/>
                            <w:r w:rsidRPr="002C2DF4">
                              <w:rPr>
                                <w:rFonts w:asciiTheme="minorHAnsi" w:hAnsiTheme="minorHAnsi" w:cs="Courier New"/>
                                <w:color w:val="262626"/>
                                <w:bdr w:val="none" w:sz="0" w:space="0" w:color="auto"/>
                                <w:lang w:val="en-GB" w:eastAsia="en-GB"/>
                              </w:rPr>
                              <w:t xml:space="preserve"> *error)</w:t>
                            </w:r>
                          </w:p>
                          <w:p w14:paraId="490BE98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690BED03"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099072A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47972C8B" w14:textId="77777777" w:rsidR="002C2DF4" w:rsidRPr="002C2DF4" w:rsidRDefault="002C2DF4" w:rsidP="002C2DF4">
                            <w:pPr>
                              <w:rPr>
                                <w:color w:val="262626"/>
                              </w:rPr>
                            </w:pPr>
                          </w:p>
                        </w:txbxContent>
                      </wps:txbx>
                      <wps:bodyPr rot="0" spcFirstLastPara="1" vertOverflow="overflow" horzOverflow="overflow" vert="horz" wrap="none" lIns="45718" tIns="45718" rIns="45718" bIns="45718" numCol="1" spcCol="38100" rtlCol="0" fromWordArt="0" anchor="t" anchorCtr="0" forceAA="0" compatLnSpc="1">
                        <a:prstTxWarp prst="textNoShape">
                          <a:avLst/>
                        </a:prstTxWarp>
                        <a:noAutofit/>
                      </wps:bodyPr>
                    </wps:wsp>
                  </a:graphicData>
                </a:graphic>
              </wp:anchor>
            </w:drawing>
          </mc:Choice>
          <mc:Fallback>
            <w:pict>
              <v:shape w14:anchorId="00A11A96" id="Text Box 1" o:spid="_x0000_s1029" type="#_x0000_t202" style="position:absolute;margin-left:-.15pt;margin-top:18pt;width:451.5pt;height:223.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" stroked="f" strokeweight=".5pt">
                <v:fill r:id="rId9" o:title="" opacity=".25" recolor="t" rotate="t" type="tile"/>
                <v:textbox inset="1.2699mm,1.2699mm,1.2699mm,1.2699mm">
                  <w:txbxContent>
                    <w:p w14:paraId="5234AF87" w14:textId="600C02A9" w:rsidR="00233884" w:rsidRPr="00233884" w:rsidRDefault="002C2DF4" w:rsidP="00233884">
                      <w:pPr>
                        <w:pStyle w:val="p1"/>
                        <w:rPr>
                          <w:color w:val="000000" w:themeColor="text1"/>
                        </w:rPr>
                      </w:pPr>
                      <w:r w:rsidRPr="002C2DF4">
                        <w:rPr>
                          <w:rFonts w:asciiTheme="minorHAnsi" w:hAnsiTheme="minorHAnsi" w:cs="Courier New"/>
                          <w:color w:val="262626"/>
                        </w:rPr>
                        <w:t xml:space="preserve">   </w:t>
                      </w:r>
                      <w:proofErr w:type="spellStart"/>
                      <w:r w:rsidRPr="002C2DF4">
                        <w:rPr>
                          <w:rFonts w:asciiTheme="minorHAnsi" w:hAnsiTheme="minorHAnsi" w:cs="Courier New"/>
                          <w:color w:val="262626"/>
                        </w:rPr>
                        <w:t>PRXDependencies</w:t>
                      </w:r>
                      <w:proofErr w:type="spellEnd"/>
                      <w:r w:rsidRPr="002C2DF4">
                        <w:rPr>
                          <w:rFonts w:asciiTheme="minorHAnsi" w:hAnsiTheme="minorHAnsi" w:cs="Courier New"/>
                          <w:color w:val="262626"/>
                        </w:rPr>
                        <w:t xml:space="preserve"> *dependencies =</w:t>
                      </w:r>
                      <w:r w:rsidRPr="00233884">
                        <w:rPr>
                          <w:rFonts w:asciiTheme="minorHAnsi" w:hAnsiTheme="minorHAnsi" w:cs="Courier New"/>
                          <w:color w:val="000000" w:themeColor="text1"/>
                        </w:rPr>
                        <w:t xml:space="preserve"> </w:t>
                      </w:r>
                      <w:proofErr w:type="spellStart"/>
                      <w:r w:rsidR="00233884" w:rsidRPr="00233884">
                        <w:rPr>
                          <w:rStyle w:val="s1"/>
                          <w:color w:val="000000" w:themeColor="text1"/>
                        </w:rPr>
                        <w:t>PRXDependencies</w:t>
                      </w:r>
                      <w:proofErr w:type="spellEnd"/>
                      <w:r w:rsidR="00233884" w:rsidRPr="00233884">
                        <w:rPr>
                          <w:rStyle w:val="s2"/>
                          <w:color w:val="000000" w:themeColor="text1"/>
                        </w:rPr>
                        <w:t xml:space="preserve"> *dependencies = [[</w:t>
                      </w:r>
                      <w:proofErr w:type="spellStart"/>
                      <w:r w:rsidR="00233884" w:rsidRPr="00233884">
                        <w:rPr>
                          <w:rStyle w:val="s1"/>
                          <w:color w:val="000000" w:themeColor="text1"/>
                        </w:rPr>
                        <w:t>PRXDependencies</w:t>
                      </w:r>
                      <w:proofErr w:type="spellEnd"/>
                      <w:r w:rsidR="00233884" w:rsidRPr="00233884">
                        <w:rPr>
                          <w:rStyle w:val="s2"/>
                          <w:color w:val="000000" w:themeColor="text1"/>
                        </w:rPr>
                        <w:t xml:space="preserve"> </w:t>
                      </w:r>
                      <w:proofErr w:type="spellStart"/>
                      <w:proofErr w:type="gramStart"/>
                      <w:r w:rsidR="00233884" w:rsidRPr="00233884">
                        <w:rPr>
                          <w:rStyle w:val="s3"/>
                          <w:color w:val="000000" w:themeColor="text1"/>
                        </w:rPr>
                        <w:t>alloc</w:t>
                      </w:r>
                      <w:proofErr w:type="spellEnd"/>
                      <w:r w:rsidR="00233884" w:rsidRPr="00233884">
                        <w:rPr>
                          <w:rStyle w:val="s2"/>
                          <w:color w:val="000000" w:themeColor="text1"/>
                        </w:rPr>
                        <w:t>]</w:t>
                      </w:r>
                      <w:proofErr w:type="spellStart"/>
                      <w:r w:rsidR="00233884" w:rsidRPr="00233884">
                        <w:rPr>
                          <w:rStyle w:val="s1"/>
                          <w:color w:val="000000" w:themeColor="text1"/>
                        </w:rPr>
                        <w:t>initWithAppInfra</w:t>
                      </w:r>
                      <w:proofErr w:type="gramEnd"/>
                      <w:r w:rsidR="00233884" w:rsidRPr="00233884">
                        <w:rPr>
                          <w:rStyle w:val="s2"/>
                          <w:color w:val="000000" w:themeColor="text1"/>
                        </w:rPr>
                        <w:t>:</w:t>
                      </w:r>
                      <w:r w:rsidR="00233884" w:rsidRPr="00233884">
                        <w:rPr>
                          <w:rStyle w:val="s1"/>
                          <w:color w:val="000000" w:themeColor="text1"/>
                        </w:rPr>
                        <w:t>appInfra</w:t>
                      </w:r>
                      <w:proofErr w:type="spellEnd"/>
                      <w:r w:rsidR="00233884" w:rsidRPr="00233884">
                        <w:rPr>
                          <w:rStyle w:val="s2"/>
                          <w:color w:val="000000" w:themeColor="text1"/>
                        </w:rPr>
                        <w:t xml:space="preserve"> </w:t>
                      </w:r>
                      <w:proofErr w:type="spellStart"/>
                      <w:r w:rsidR="00233884" w:rsidRPr="00233884">
                        <w:rPr>
                          <w:rStyle w:val="s1"/>
                          <w:color w:val="000000" w:themeColor="text1"/>
                        </w:rPr>
                        <w:t>parentTLA</w:t>
                      </w:r>
                      <w:proofErr w:type="spellEnd"/>
                      <w:r w:rsidR="00233884" w:rsidRPr="00233884">
                        <w:rPr>
                          <w:rStyle w:val="s2"/>
                          <w:color w:val="000000" w:themeColor="text1"/>
                        </w:rPr>
                        <w:t>:</w:t>
                      </w:r>
                      <w:r w:rsidR="00233884" w:rsidRPr="00233884">
                        <w:rPr>
                          <w:rStyle w:val="s4"/>
                          <w:color w:val="000000" w:themeColor="text1"/>
                        </w:rPr>
                        <w:t>@"</w:t>
                      </w:r>
                      <w:r w:rsidR="00233884">
                        <w:rPr>
                          <w:rStyle w:val="s4"/>
                          <w:color w:val="000000" w:themeColor="text1"/>
                        </w:rPr>
                        <w:t>dcc</w:t>
                      </w:r>
                      <w:r w:rsidR="00233884" w:rsidRPr="00233884">
                        <w:rPr>
                          <w:rStyle w:val="s4"/>
                          <w:color w:val="000000" w:themeColor="text1"/>
                        </w:rPr>
                        <w:t>"</w:t>
                      </w:r>
                      <w:r w:rsidR="00233884" w:rsidRPr="00233884">
                        <w:rPr>
                          <w:rStyle w:val="s2"/>
                          <w:color w:val="000000" w:themeColor="text1"/>
                        </w:rPr>
                        <w:t>];</w:t>
                      </w:r>
                    </w:p>
                    <w:p w14:paraId="2BDD5E12" w14:textId="24259E3F"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66EA75D"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PRXRequestManager</w:t>
                      </w:r>
                      <w:proofErr w:type="spellEnd"/>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requestManager</w:t>
                      </w:r>
                      <w:proofErr w:type="spellEnd"/>
                      <w:r w:rsidRPr="002C2DF4">
                        <w:rPr>
                          <w:rFonts w:asciiTheme="minorHAnsi" w:hAnsiTheme="minorHAnsi" w:cs="Courier New"/>
                          <w:color w:val="262626"/>
                          <w:bdr w:val="none" w:sz="0" w:space="0" w:color="auto"/>
                          <w:lang w:val="en-GB" w:eastAsia="en-GB"/>
                        </w:rPr>
                        <w:t xml:space="preserve"> = [[</w:t>
                      </w:r>
                      <w:proofErr w:type="spellStart"/>
                      <w:r w:rsidRPr="002C2DF4">
                        <w:rPr>
                          <w:rFonts w:asciiTheme="minorHAnsi" w:hAnsiTheme="minorHAnsi" w:cs="Courier New"/>
                          <w:color w:val="262626"/>
                          <w:bdr w:val="none" w:sz="0" w:space="0" w:color="auto"/>
                          <w:lang w:val="en-GB" w:eastAsia="en-GB"/>
                        </w:rPr>
                        <w:t>PRXRequestManager</w:t>
                      </w:r>
                      <w:proofErr w:type="spellEnd"/>
                      <w:r w:rsidRPr="002C2DF4">
                        <w:rPr>
                          <w:rFonts w:asciiTheme="minorHAnsi" w:hAnsiTheme="minorHAnsi" w:cs="Courier New"/>
                          <w:color w:val="262626"/>
                          <w:bdr w:val="none" w:sz="0" w:space="0" w:color="auto"/>
                          <w:lang w:val="en-GB" w:eastAsia="en-GB"/>
                        </w:rPr>
                        <w:t xml:space="preserve"> </w:t>
                      </w:r>
                      <w:proofErr w:type="spellStart"/>
                      <w:proofErr w:type="gramStart"/>
                      <w:r w:rsidRPr="002C2DF4">
                        <w:rPr>
                          <w:rFonts w:asciiTheme="minorHAnsi" w:hAnsiTheme="minorHAnsi" w:cs="Courier New"/>
                          <w:color w:val="262626"/>
                          <w:bdr w:val="none" w:sz="0" w:space="0" w:color="auto"/>
                          <w:lang w:val="en-GB" w:eastAsia="en-GB"/>
                        </w:rPr>
                        <w:t>alloc</w:t>
                      </w:r>
                      <w:proofErr w:type="spellEnd"/>
                      <w:r w:rsidRPr="002C2DF4">
                        <w:rPr>
                          <w:rFonts w:asciiTheme="minorHAnsi" w:hAnsiTheme="minorHAnsi" w:cs="Courier New"/>
                          <w:color w:val="262626"/>
                          <w:bdr w:val="none" w:sz="0" w:space="0" w:color="auto"/>
                          <w:lang w:val="en-GB" w:eastAsia="en-GB"/>
                        </w:rPr>
                        <w:t>]</w:t>
                      </w:r>
                      <w:proofErr w:type="spellStart"/>
                      <w:r w:rsidRPr="002C2DF4">
                        <w:rPr>
                          <w:rFonts w:asciiTheme="minorHAnsi" w:hAnsiTheme="minorHAnsi" w:cs="Courier New"/>
                          <w:color w:val="262626"/>
                          <w:bdr w:val="none" w:sz="0" w:space="0" w:color="auto"/>
                          <w:lang w:val="en-GB" w:eastAsia="en-GB"/>
                        </w:rPr>
                        <w:t>initWithDependencies</w:t>
                      </w:r>
                      <w:proofErr w:type="gramEnd"/>
                      <w:r w:rsidRPr="002C2DF4">
                        <w:rPr>
                          <w:rFonts w:asciiTheme="minorHAnsi" w:hAnsiTheme="minorHAnsi" w:cs="Courier New"/>
                          <w:color w:val="262626"/>
                          <w:bdr w:val="none" w:sz="0" w:space="0" w:color="auto"/>
                          <w:lang w:val="en-GB" w:eastAsia="en-GB"/>
                        </w:rPr>
                        <w:t>:dependencies</w:t>
                      </w:r>
                      <w:proofErr w:type="spellEnd"/>
                      <w:r w:rsidRPr="002C2DF4">
                        <w:rPr>
                          <w:rFonts w:asciiTheme="minorHAnsi" w:hAnsiTheme="minorHAnsi" w:cs="Courier New"/>
                          <w:color w:val="262626"/>
                          <w:bdr w:val="none" w:sz="0" w:space="0" w:color="auto"/>
                          <w:lang w:val="en-GB" w:eastAsia="en-GB"/>
                        </w:rPr>
                        <w:t>];</w:t>
                      </w:r>
                    </w:p>
                    <w:p w14:paraId="3E1777E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requestManager</w:t>
                      </w:r>
                      <w:proofErr w:type="spellEnd"/>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execute:data</w:t>
                      </w:r>
                      <w:proofErr w:type="spellEnd"/>
                      <w:r w:rsidRPr="002C2DF4">
                        <w:rPr>
                          <w:rFonts w:asciiTheme="minorHAnsi" w:hAnsiTheme="minorHAnsi" w:cs="Courier New"/>
                          <w:color w:val="262626"/>
                          <w:bdr w:val="none" w:sz="0" w:space="0" w:color="auto"/>
                          <w:lang w:val="en-GB" w:eastAsia="en-GB"/>
                        </w:rPr>
                        <w:t xml:space="preserve"> completion:^(</w:t>
                      </w:r>
                      <w:proofErr w:type="spellStart"/>
                      <w:r w:rsidRPr="002C2DF4">
                        <w:rPr>
                          <w:rFonts w:asciiTheme="minorHAnsi" w:hAnsiTheme="minorHAnsi" w:cs="Courier New"/>
                          <w:color w:val="262626"/>
                          <w:bdr w:val="none" w:sz="0" w:space="0" w:color="auto"/>
                          <w:lang w:val="en-GB" w:eastAsia="en-GB"/>
                        </w:rPr>
                        <w:t>PRXResponseData</w:t>
                      </w:r>
                      <w:proofErr w:type="spellEnd"/>
                      <w:r w:rsidRPr="002C2DF4">
                        <w:rPr>
                          <w:rFonts w:asciiTheme="minorHAnsi" w:hAnsiTheme="minorHAnsi" w:cs="Courier New"/>
                          <w:color w:val="262626"/>
                          <w:bdr w:val="none" w:sz="0" w:space="0" w:color="auto"/>
                          <w:lang w:val="en-GB" w:eastAsia="en-GB"/>
                        </w:rPr>
                        <w:t xml:space="preserve"> *response)</w:t>
                      </w:r>
                    </w:p>
                    <w:p w14:paraId="25606A1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7ED371A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10BD4BA6"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gramStart"/>
                      <w:r w:rsidRPr="002C2DF4">
                        <w:rPr>
                          <w:rFonts w:asciiTheme="minorHAnsi" w:hAnsiTheme="minorHAnsi" w:cs="Courier New"/>
                          <w:color w:val="262626"/>
                          <w:bdr w:val="none" w:sz="0" w:space="0" w:color="auto"/>
                          <w:lang w:val="en-GB" w:eastAsia="en-GB"/>
                        </w:rPr>
                        <w:t>}failure</w:t>
                      </w:r>
                      <w:proofErr w:type="gramEnd"/>
                      <w:r w:rsidRPr="002C2DF4">
                        <w:rPr>
                          <w:rFonts w:asciiTheme="minorHAnsi" w:hAnsiTheme="minorHAnsi" w:cs="Courier New"/>
                          <w:color w:val="262626"/>
                          <w:bdr w:val="none" w:sz="0" w:space="0" w:color="auto"/>
                          <w:lang w:val="en-GB" w:eastAsia="en-GB"/>
                        </w:rPr>
                        <w:t>:^(</w:t>
                      </w:r>
                      <w:proofErr w:type="spellStart"/>
                      <w:r w:rsidRPr="002C2DF4">
                        <w:rPr>
                          <w:rFonts w:asciiTheme="minorHAnsi" w:hAnsiTheme="minorHAnsi" w:cs="Courier New"/>
                          <w:color w:val="262626"/>
                          <w:bdr w:val="none" w:sz="0" w:space="0" w:color="auto"/>
                          <w:lang w:val="en-GB" w:eastAsia="en-GB"/>
                        </w:rPr>
                        <w:t>NSError</w:t>
                      </w:r>
                      <w:proofErr w:type="spellEnd"/>
                      <w:r w:rsidRPr="002C2DF4">
                        <w:rPr>
                          <w:rFonts w:asciiTheme="minorHAnsi" w:hAnsiTheme="minorHAnsi" w:cs="Courier New"/>
                          <w:color w:val="262626"/>
                          <w:bdr w:val="none" w:sz="0" w:space="0" w:color="auto"/>
                          <w:lang w:val="en-GB" w:eastAsia="en-GB"/>
                        </w:rPr>
                        <w:t xml:space="preserve"> *error)</w:t>
                      </w:r>
                    </w:p>
                    <w:p w14:paraId="490BE98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690BED03"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099072A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47972C8B" w14:textId="77777777" w:rsidR="002C2DF4" w:rsidRPr="002C2DF4" w:rsidRDefault="002C2DF4" w:rsidP="002C2DF4">
                      <w:pPr>
                        <w:rPr>
                          <w:color w:val="262626"/>
                        </w:rPr>
                      </w:pPr>
                    </w:p>
                  </w:txbxContent>
                </v:textbox>
                <w10:wrap type="square"/>
              </v:shape>
            </w:pict>
          </mc:Fallback>
        </mc:AlternateContent>
      </w:r>
    </w:p>
    <w:p w14:paraId="59797305" w14:textId="21BCCFD8" w:rsidR="00953FB5" w:rsidRPr="00CB17BC" w:rsidRDefault="00953FB5" w:rsidP="00CB17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sz w:val="22"/>
          <w:szCs w:val="22"/>
        </w:rPr>
      </w:pPr>
    </w:p>
    <w:p w14:paraId="233E6454" w14:textId="77777777" w:rsidR="00953FB5" w:rsidRPr="00CB17BC" w:rsidRDefault="00953FB5" w:rsidP="00CC52FB">
      <w:pPr>
        <w:pStyle w:val="BodyText"/>
        <w:rPr>
          <w:rFonts w:asciiTheme="minorHAnsi" w:hAnsiTheme="minorHAnsi"/>
          <w:sz w:val="22"/>
          <w:szCs w:val="22"/>
        </w:rPr>
      </w:pPr>
    </w:p>
    <w:p w14:paraId="2B9BB85E" w14:textId="77777777" w:rsidR="00953FB5" w:rsidRPr="00CB17BC" w:rsidRDefault="00953FB5" w:rsidP="00CC52FB">
      <w:pPr>
        <w:pStyle w:val="BodyText"/>
        <w:rPr>
          <w:rFonts w:asciiTheme="minorHAnsi" w:hAnsiTheme="minorHAnsi"/>
          <w:sz w:val="22"/>
          <w:szCs w:val="22"/>
        </w:rPr>
      </w:pPr>
    </w:p>
    <w:p w14:paraId="0FFCBD6D" w14:textId="77777777" w:rsidR="00953FB5" w:rsidRPr="00CB17BC" w:rsidRDefault="00953FB5" w:rsidP="00CC52FB">
      <w:pPr>
        <w:pStyle w:val="BodyText"/>
        <w:rPr>
          <w:rFonts w:asciiTheme="minorHAnsi" w:hAnsiTheme="minorHAnsi"/>
          <w:sz w:val="22"/>
          <w:szCs w:val="22"/>
        </w:rPr>
      </w:pPr>
    </w:p>
    <w:p w14:paraId="6DFBB8D1" w14:textId="77777777" w:rsidR="00953FB5" w:rsidRPr="00CB17BC" w:rsidRDefault="00953FB5" w:rsidP="00CC52FB">
      <w:pPr>
        <w:pStyle w:val="BodyText"/>
        <w:rPr>
          <w:rFonts w:asciiTheme="minorHAnsi" w:hAnsiTheme="minorHAnsi"/>
          <w:sz w:val="22"/>
          <w:szCs w:val="22"/>
        </w:rPr>
      </w:pPr>
    </w:p>
    <w:p w14:paraId="6CEE08EF" w14:textId="77777777" w:rsidR="00953FB5" w:rsidRPr="00CB17BC" w:rsidRDefault="00953FB5" w:rsidP="00CC52FB">
      <w:pPr>
        <w:pStyle w:val="BodyText"/>
        <w:rPr>
          <w:rFonts w:asciiTheme="minorHAnsi" w:hAnsiTheme="minorHAnsi"/>
          <w:sz w:val="22"/>
          <w:szCs w:val="22"/>
        </w:rPr>
      </w:pPr>
    </w:p>
    <w:p w14:paraId="64F6CB4A" w14:textId="77777777" w:rsidR="00953FB5" w:rsidRPr="00CB17BC" w:rsidRDefault="00953FB5" w:rsidP="00CC52FB">
      <w:pPr>
        <w:pStyle w:val="BodyText"/>
        <w:rPr>
          <w:rFonts w:asciiTheme="minorHAnsi" w:hAnsiTheme="minorHAnsi"/>
        </w:rPr>
      </w:pPr>
    </w:p>
    <w:p w14:paraId="6AE1BDF5" w14:textId="77777777" w:rsidR="00953FB5" w:rsidRPr="00CB17BC" w:rsidRDefault="00953FB5" w:rsidP="00CC52FB">
      <w:pPr>
        <w:pStyle w:val="BodyText"/>
        <w:rPr>
          <w:rFonts w:asciiTheme="minorHAnsi" w:hAnsiTheme="minorHAnsi"/>
        </w:rPr>
      </w:pPr>
    </w:p>
    <w:p w14:paraId="7141454E" w14:textId="77777777" w:rsidR="00953FB5" w:rsidRPr="00CB17BC" w:rsidRDefault="00953FB5" w:rsidP="00CC52FB">
      <w:pPr>
        <w:pStyle w:val="BodyText"/>
        <w:rPr>
          <w:rFonts w:asciiTheme="minorHAnsi" w:hAnsiTheme="minorHAnsi"/>
        </w:rPr>
      </w:pPr>
    </w:p>
    <w:p w14:paraId="03DC7B0F" w14:textId="18622CAC" w:rsidR="00C34378" w:rsidRPr="00CB17BC" w:rsidRDefault="00C34378" w:rsidP="00CC52FB">
      <w:pPr>
        <w:pStyle w:val="BodyText"/>
        <w:rPr>
          <w:rStyle w:val="None"/>
          <w:rFonts w:asciiTheme="minorHAnsi" w:hAnsiTheme="minorHAnsi"/>
          <w:b/>
        </w:rPr>
      </w:pPr>
    </w:p>
    <w:sectPr w:rsidR="00C34378" w:rsidRPr="00CB17BC" w:rsidSect="00AF7DB8">
      <w:headerReference w:type="default" r:id="rId10"/>
      <w:footerReference w:type="default" r:id="rId11"/>
      <w:headerReference w:type="first" r:id="rId12"/>
      <w:pgSz w:w="11900" w:h="16840"/>
      <w:pgMar w:top="1440" w:right="1440" w:bottom="1440" w:left="1440" w:header="709" w:footer="709"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9931C" w14:textId="77777777" w:rsidR="00300621" w:rsidRDefault="00300621">
      <w:r>
        <w:separator/>
      </w:r>
    </w:p>
  </w:endnote>
  <w:endnote w:type="continuationSeparator" w:id="0">
    <w:p w14:paraId="5BB6BDF0" w14:textId="77777777" w:rsidR="00300621" w:rsidRDefault="0030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35DA" w14:textId="77777777" w:rsidR="00EB078C" w:rsidRDefault="00EB078C">
    <w:pPr>
      <w:pStyle w:val="Footer"/>
      <w:rPr>
        <w:sz w:val="20"/>
        <w:szCs w:val="20"/>
      </w:rPr>
    </w:pPr>
    <w:r>
      <w:rPr>
        <w:sz w:val="20"/>
        <w:szCs w:val="20"/>
      </w:rPr>
      <w:t>Status: Proposed</w:t>
    </w:r>
    <w:r>
      <w:rPr>
        <w:sz w:val="20"/>
        <w:szCs w:val="20"/>
      </w:rPr>
      <w:tab/>
    </w:r>
    <w:r>
      <w:rPr>
        <w:sz w:val="20"/>
        <w:szCs w:val="20"/>
      </w:rPr>
      <w:tab/>
      <w:t xml:space="preserve"> </w:t>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F57362">
      <w:rPr>
        <w:i/>
        <w:iCs/>
        <w:noProof/>
        <w:sz w:val="20"/>
        <w:szCs w:val="20"/>
      </w:rPr>
      <w:t>2</w:t>
    </w:r>
    <w:r>
      <w:rPr>
        <w:i/>
        <w:iCs/>
        <w:sz w:val="20"/>
        <w:szCs w:val="20"/>
      </w:rPr>
      <w:fldChar w:fldCharType="end"/>
    </w:r>
    <w:r>
      <w:rPr>
        <w:i/>
        <w:iCs/>
        <w:sz w:val="20"/>
        <w:szCs w:val="20"/>
      </w:rPr>
      <w:t xml:space="preserve"> of </w:t>
    </w:r>
    <w:r>
      <w:rPr>
        <w:i/>
        <w:iCs/>
        <w:sz w:val="20"/>
        <w:szCs w:val="20"/>
      </w:rPr>
      <w:fldChar w:fldCharType="begin"/>
    </w:r>
    <w:r>
      <w:rPr>
        <w:i/>
        <w:iCs/>
        <w:sz w:val="20"/>
        <w:szCs w:val="20"/>
      </w:rPr>
      <w:instrText xml:space="preserve"> NUMPAGES </w:instrText>
    </w:r>
    <w:r>
      <w:rPr>
        <w:i/>
        <w:iCs/>
        <w:sz w:val="20"/>
        <w:szCs w:val="20"/>
      </w:rPr>
      <w:fldChar w:fldCharType="separate"/>
    </w:r>
    <w:r w:rsidR="00F57362">
      <w:rPr>
        <w:i/>
        <w:iCs/>
        <w:noProof/>
        <w:sz w:val="20"/>
        <w:szCs w:val="20"/>
      </w:rPr>
      <w:t>4</w:t>
    </w:r>
    <w:r>
      <w:rPr>
        <w:i/>
        <w:iCs/>
        <w:sz w:val="20"/>
        <w:szCs w:val="20"/>
      </w:rPr>
      <w:fldChar w:fldCharType="end"/>
    </w:r>
  </w:p>
  <w:p w14:paraId="3305BDA5" w14:textId="77777777" w:rsidR="00EB078C" w:rsidRDefault="00EB078C">
    <w:pPr>
      <w:pStyle w:val="Footer"/>
    </w:pPr>
    <w:r>
      <w:rPr>
        <w:sz w:val="20"/>
        <w:szCs w:val="20"/>
      </w:rPr>
      <w:t>Philips Innovation Campus, Bengaluru</w:t>
    </w:r>
    <w:r>
      <w:rPr>
        <w:sz w:val="20"/>
        <w:szCs w:val="20"/>
      </w:rPr>
      <w:tab/>
    </w:r>
    <w:r>
      <w:rPr>
        <w:sz w:val="20"/>
        <w:szCs w:val="20"/>
      </w:rPr>
      <w:tab/>
      <w:t xml:space="preserve">         Company 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B8068" w14:textId="77777777" w:rsidR="00300621" w:rsidRDefault="00300621">
      <w:r>
        <w:separator/>
      </w:r>
    </w:p>
  </w:footnote>
  <w:footnote w:type="continuationSeparator" w:id="0">
    <w:p w14:paraId="6A4B81BE" w14:textId="77777777" w:rsidR="00300621" w:rsidRDefault="00300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42877" w14:textId="2B93DA55" w:rsidR="00EB078C" w:rsidRDefault="00536CEE">
    <w:pPr>
      <w:pStyle w:val="Header"/>
      <w:tabs>
        <w:tab w:val="left" w:pos="5140"/>
      </w:tabs>
      <w:rPr>
        <w:sz w:val="20"/>
        <w:szCs w:val="20"/>
      </w:rPr>
    </w:pPr>
    <w:r>
      <w:rPr>
        <w:sz w:val="20"/>
        <w:szCs w:val="20"/>
      </w:rPr>
      <w:t>PRXClient</w:t>
    </w:r>
    <w:r w:rsidR="00EB078C">
      <w:rPr>
        <w:sz w:val="20"/>
        <w:szCs w:val="20"/>
      </w:rPr>
      <w:t xml:space="preserve"> IOS Integration</w:t>
    </w:r>
    <w:r w:rsidR="00EB078C">
      <w:rPr>
        <w:sz w:val="20"/>
        <w:szCs w:val="20"/>
      </w:rPr>
      <w:tab/>
      <w:t xml:space="preserve">                                                                                         </w:t>
    </w:r>
    <w:r w:rsidR="00581B7A">
      <w:rPr>
        <w:sz w:val="20"/>
        <w:szCs w:val="20"/>
      </w:rPr>
      <w:t xml:space="preserve">      Version 2.4</w:t>
    </w:r>
    <w:r w:rsidR="00EB078C">
      <w:rPr>
        <w:sz w:val="20"/>
        <w:szCs w:val="20"/>
      </w:rPr>
      <w:t>.0</w:t>
    </w:r>
  </w:p>
  <w:p w14:paraId="5E811906" w14:textId="4386BA9D" w:rsidR="00EB078C" w:rsidRDefault="00581B7A">
    <w:pPr>
      <w:pStyle w:val="Header"/>
    </w:pPr>
    <w:r>
      <w:rPr>
        <w:sz w:val="20"/>
        <w:szCs w:val="20"/>
      </w:rPr>
      <w:tab/>
    </w:r>
    <w:r>
      <w:rPr>
        <w:sz w:val="20"/>
        <w:szCs w:val="20"/>
      </w:rPr>
      <w:tab/>
      <w:t>07-Jul</w:t>
    </w:r>
    <w:r w:rsidR="00536CEE">
      <w:rPr>
        <w:sz w:val="20"/>
        <w:szCs w:val="20"/>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EF5CB" w14:textId="6F52D735" w:rsidR="00EB078C" w:rsidRDefault="00EB078C">
    <w:pPr>
      <w:pStyle w:val="Header"/>
      <w:tabs>
        <w:tab w:val="clear" w:pos="4320"/>
        <w:tab w:val="clear" w:pos="8640"/>
        <w:tab w:val="right" w:pos="9380"/>
      </w:tabs>
      <w:ind w:left="-360"/>
      <w:rPr>
        <w:rFonts w:ascii="Verdana" w:hAnsi="Verdana"/>
        <w:sz w:val="36"/>
        <w:szCs w:val="36"/>
      </w:rPr>
    </w:pPr>
    <w:bookmarkStart w:id="10" w:name="_WNSectionTitle"/>
    <w:bookmarkStart w:id="11" w:name="_WNTabType_0"/>
    <w:bookmarkStart w:id="12" w:name="_WNSectionTitle_1"/>
    <w:bookmarkStart w:id="1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1A0D51">
      <w:rPr>
        <w:rFonts w:ascii="Verdana" w:hAnsi="Verdana"/>
        <w:noProof/>
      </w:rPr>
      <w:t>16</w:t>
    </w:r>
    <w:r w:rsidR="00581B7A">
      <w:rPr>
        <w:rFonts w:ascii="Verdana" w:hAnsi="Verdana"/>
        <w:noProof/>
      </w:rPr>
      <w:t>/</w:t>
    </w:r>
    <w:r w:rsidR="001A0D51">
      <w:rPr>
        <w:rFonts w:ascii="Verdana" w:hAnsi="Verdana"/>
        <w:noProof/>
      </w:rPr>
      <w:t>11</w:t>
    </w:r>
    <w:r w:rsidR="00FF4B75">
      <w:rPr>
        <w:rFonts w:ascii="Verdana" w:hAnsi="Verdana"/>
        <w:noProof/>
      </w:rPr>
      <w:t>/</w:t>
    </w:r>
    <w:r w:rsidR="001A0D51">
      <w:rPr>
        <w:rFonts w:ascii="Verdana" w:hAnsi="Verdana"/>
        <w:noProof/>
      </w:rPr>
      <w:t>18</w:t>
    </w:r>
    <w:r w:rsidR="00F57362">
      <w:rPr>
        <w:rFonts w:ascii="Verdana" w:hAnsi="Verdana"/>
        <w:noProof/>
      </w:rPr>
      <w:t xml:space="preserve"> 12:00</w:t>
    </w:r>
    <w:r>
      <w:rPr>
        <w:rFonts w:ascii="Verdana" w:hAnsi="Verdana"/>
        <w:noProof/>
      </w:rPr>
      <w:t xml:space="preserve"> PM</w:t>
    </w:r>
    <w:r>
      <w:rPr>
        <w:rFonts w:ascii="Verdana" w:hAnsi="Verdana"/>
        <w:sz w:val="36"/>
        <w:szCs w:val="36"/>
      </w:rPr>
      <w:fldChar w:fldCharType="end"/>
    </w:r>
    <w:bookmarkEnd w:id="12"/>
    <w:bookmarkEnd w:id="13"/>
  </w:p>
  <w:bookmarkEnd w:id="10"/>
  <w:bookmarkEnd w:id="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41ACD5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1549B"/>
    <w:multiLevelType w:val="multilevel"/>
    <w:tmpl w:val="586E0A3A"/>
    <w:styleLink w:val="ImportedStyle5"/>
    <w:lvl w:ilvl="0">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9043"/>
        </w:tabs>
        <w:ind w:left="303" w:hanging="303"/>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left" w:pos="916"/>
          <w:tab w:val="left" w:pos="1832"/>
          <w:tab w:val="left" w:pos="2748"/>
          <w:tab w:val="left" w:pos="3664"/>
          <w:tab w:val="left" w:pos="4580"/>
          <w:tab w:val="left" w:pos="5496"/>
          <w:tab w:val="left" w:pos="6412"/>
          <w:tab w:val="left" w:pos="7328"/>
          <w:tab w:val="left" w:pos="8244"/>
          <w:tab w:val="left" w:pos="9043"/>
        </w:tabs>
        <w:ind w:left="36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2.%3.%4."/>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2.%3.%4.%5."/>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2.%3.%4.%5.%6."/>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2.%3.%4.%5.%6.%7."/>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2.%3.%4.%5.%6.%7.%8."/>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2.%3.%4.%5.%6.%7.%8.%9."/>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093F6A24"/>
    <w:multiLevelType w:val="hybridMultilevel"/>
    <w:tmpl w:val="F948C064"/>
    <w:lvl w:ilvl="0" w:tplc="56C68350">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405A9"/>
    <w:multiLevelType w:val="hybridMultilevel"/>
    <w:tmpl w:val="E7147B3A"/>
    <w:numStyleLink w:val="ImportedStyle7"/>
  </w:abstractNum>
  <w:abstractNum w:abstractNumId="7" w15:restartNumberingAfterBreak="0">
    <w:nsid w:val="128F2FA8"/>
    <w:multiLevelType w:val="multilevel"/>
    <w:tmpl w:val="9A8A2C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8" w15:restartNumberingAfterBreak="0">
    <w:nsid w:val="12CC61E7"/>
    <w:multiLevelType w:val="hybridMultilevel"/>
    <w:tmpl w:val="86C4A8BA"/>
    <w:numStyleLink w:val="ImportedStyle38"/>
  </w:abstractNum>
  <w:abstractNum w:abstractNumId="9" w15:restartNumberingAfterBreak="0">
    <w:nsid w:val="1F400C7B"/>
    <w:multiLevelType w:val="hybridMultilevel"/>
    <w:tmpl w:val="A30C795C"/>
    <w:numStyleLink w:val="ImportedStyle2"/>
  </w:abstractNum>
  <w:abstractNum w:abstractNumId="10" w15:restartNumberingAfterBreak="0">
    <w:nsid w:val="21F60902"/>
    <w:multiLevelType w:val="hybridMultilevel"/>
    <w:tmpl w:val="6A6E9CE8"/>
    <w:styleLink w:val="ImportedStyle4"/>
    <w:lvl w:ilvl="0" w:tplc="DE561F02">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9922DD6">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AA24AA4">
      <w:start w:val="1"/>
      <w:numFmt w:val="lowerRoman"/>
      <w:lvlText w:val="%3."/>
      <w:lvlJc w:val="left"/>
      <w:pPr>
        <w:ind w:left="2160" w:hanging="28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5DE5AB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86EEF6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F1CE758">
      <w:start w:val="1"/>
      <w:numFmt w:val="lowerRoman"/>
      <w:lvlText w:val="%6."/>
      <w:lvlJc w:val="left"/>
      <w:pPr>
        <w:ind w:left="4320" w:hanging="28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A34DE3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92CD9B4">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CF6CD36">
      <w:start w:val="1"/>
      <w:numFmt w:val="lowerRoman"/>
      <w:lvlText w:val="%9."/>
      <w:lvlJc w:val="left"/>
      <w:pPr>
        <w:ind w:left="6480" w:hanging="28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243F4EFD"/>
    <w:multiLevelType w:val="hybridMultilevel"/>
    <w:tmpl w:val="F7CA97B8"/>
    <w:styleLink w:val="ImportedStyle400"/>
    <w:lvl w:ilvl="0" w:tplc="EB9696E6">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71A59D2">
      <w:start w:val="1"/>
      <w:numFmt w:val="bullet"/>
      <w:lvlText w:val="o"/>
      <w:lvlJc w:val="left"/>
      <w:pPr>
        <w:tabs>
          <w:tab w:val="left" w:pos="544"/>
          <w:tab w:val="left" w:pos="635"/>
          <w:tab w:val="left" w:pos="741"/>
        </w:tabs>
        <w:ind w:left="36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E3CA59C">
      <w:start w:val="1"/>
      <w:numFmt w:val="bullet"/>
      <w:lvlText w:val="o"/>
      <w:lvlJc w:val="left"/>
      <w:pPr>
        <w:tabs>
          <w:tab w:val="left" w:pos="635"/>
          <w:tab w:val="left" w:pos="741"/>
        </w:tabs>
        <w:ind w:left="544" w:hanging="118"/>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A6E327A">
      <w:start w:val="1"/>
      <w:numFmt w:val="bullet"/>
      <w:lvlText w:val="o"/>
      <w:lvlJc w:val="left"/>
      <w:pPr>
        <w:tabs>
          <w:tab w:val="left" w:pos="544"/>
          <w:tab w:val="left" w:pos="635"/>
          <w:tab w:val="left" w:pos="741"/>
        </w:tabs>
        <w:ind w:left="150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D7AFF58">
      <w:start w:val="1"/>
      <w:numFmt w:val="bullet"/>
      <w:lvlText w:val="o"/>
      <w:lvlJc w:val="left"/>
      <w:pPr>
        <w:tabs>
          <w:tab w:val="left" w:pos="544"/>
          <w:tab w:val="left" w:pos="635"/>
          <w:tab w:val="left" w:pos="741"/>
        </w:tabs>
        <w:ind w:left="222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BACAA70">
      <w:start w:val="1"/>
      <w:numFmt w:val="bullet"/>
      <w:lvlText w:val="o"/>
      <w:lvlJc w:val="left"/>
      <w:pPr>
        <w:tabs>
          <w:tab w:val="left" w:pos="544"/>
          <w:tab w:val="left" w:pos="635"/>
          <w:tab w:val="left" w:pos="741"/>
        </w:tabs>
        <w:ind w:left="294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4D45FFC">
      <w:start w:val="1"/>
      <w:numFmt w:val="bullet"/>
      <w:lvlText w:val="o"/>
      <w:lvlJc w:val="left"/>
      <w:pPr>
        <w:tabs>
          <w:tab w:val="left" w:pos="544"/>
          <w:tab w:val="left" w:pos="635"/>
          <w:tab w:val="left" w:pos="741"/>
        </w:tabs>
        <w:ind w:left="366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07641F2">
      <w:start w:val="1"/>
      <w:numFmt w:val="bullet"/>
      <w:lvlText w:val="o"/>
      <w:lvlJc w:val="left"/>
      <w:pPr>
        <w:tabs>
          <w:tab w:val="left" w:pos="544"/>
          <w:tab w:val="left" w:pos="635"/>
          <w:tab w:val="left" w:pos="741"/>
        </w:tabs>
        <w:ind w:left="438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F826296">
      <w:start w:val="1"/>
      <w:numFmt w:val="bullet"/>
      <w:lvlText w:val="o"/>
      <w:lvlJc w:val="left"/>
      <w:pPr>
        <w:tabs>
          <w:tab w:val="left" w:pos="544"/>
          <w:tab w:val="left" w:pos="635"/>
          <w:tab w:val="left" w:pos="741"/>
        </w:tabs>
        <w:ind w:left="510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27A63B53"/>
    <w:multiLevelType w:val="multilevel"/>
    <w:tmpl w:val="473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675D2"/>
    <w:multiLevelType w:val="hybridMultilevel"/>
    <w:tmpl w:val="B2748B6A"/>
    <w:numStyleLink w:val="ImportedStyle6"/>
  </w:abstractNum>
  <w:abstractNum w:abstractNumId="14" w15:restartNumberingAfterBreak="0">
    <w:nsid w:val="357D3794"/>
    <w:multiLevelType w:val="multilevel"/>
    <w:tmpl w:val="A3626F62"/>
    <w:numStyleLink w:val="ImportedStyle3"/>
  </w:abstractNum>
  <w:abstractNum w:abstractNumId="15" w15:restartNumberingAfterBreak="0">
    <w:nsid w:val="39E955AC"/>
    <w:multiLevelType w:val="hybridMultilevel"/>
    <w:tmpl w:val="E7147B3A"/>
    <w:styleLink w:val="ImportedStyle7"/>
    <w:lvl w:ilvl="0" w:tplc="E938BF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CB0F7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04030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6BCA9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906E0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AACB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0DC58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4540B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EE03D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3654B"/>
    <w:multiLevelType w:val="hybridMultilevel"/>
    <w:tmpl w:val="44829650"/>
    <w:lvl w:ilvl="0" w:tplc="4686DFCC">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6639F"/>
    <w:multiLevelType w:val="hybridMultilevel"/>
    <w:tmpl w:val="9FD68170"/>
    <w:numStyleLink w:val="ImportedStyle410"/>
  </w:abstractNum>
  <w:abstractNum w:abstractNumId="19" w15:restartNumberingAfterBreak="0">
    <w:nsid w:val="4494291C"/>
    <w:multiLevelType w:val="hybridMultilevel"/>
    <w:tmpl w:val="3EAE20CC"/>
    <w:lvl w:ilvl="0" w:tplc="78C6DC84">
      <w:start w:val="9"/>
      <w:numFmt w:val="bullet"/>
      <w:lvlText w:val="-"/>
      <w:lvlJc w:val="left"/>
      <w:pPr>
        <w:ind w:left="360" w:firstLine="0"/>
      </w:pPr>
      <w:rPr>
        <w:rFonts w:ascii="Helvetica" w:eastAsia="Arial Unicode MS" w:hAnsi="Helvetica"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A466F"/>
    <w:multiLevelType w:val="hybridMultilevel"/>
    <w:tmpl w:val="A30C795C"/>
    <w:styleLink w:val="ImportedStyle2"/>
    <w:lvl w:ilvl="0" w:tplc="3620CD7A">
      <w:start w:val="1"/>
      <w:numFmt w:val="decimal"/>
      <w:lvlText w:val="%1."/>
      <w:lvlJc w:val="left"/>
      <w:pPr>
        <w:tabs>
          <w:tab w:val="num"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C8AEA1A">
      <w:start w:val="1"/>
      <w:numFmt w:val="lowerLetter"/>
      <w:lvlText w:val="%2."/>
      <w:lvlJc w:val="left"/>
      <w:pPr>
        <w:tabs>
          <w:tab w:val="left" w:pos="566"/>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E76A276">
      <w:start w:val="1"/>
      <w:numFmt w:val="lowerRoman"/>
      <w:lvlText w:val="%3."/>
      <w:lvlJc w:val="left"/>
      <w:pPr>
        <w:tabs>
          <w:tab w:val="left" w:pos="566"/>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B647C00">
      <w:start w:val="1"/>
      <w:numFmt w:val="decimal"/>
      <w:lvlText w:val="%4."/>
      <w:lvlJc w:val="left"/>
      <w:pPr>
        <w:tabs>
          <w:tab w:val="left" w:pos="566"/>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B845F80">
      <w:start w:val="1"/>
      <w:numFmt w:val="lowerLetter"/>
      <w:lvlText w:val="%5."/>
      <w:lvlJc w:val="left"/>
      <w:pPr>
        <w:tabs>
          <w:tab w:val="left" w:pos="566"/>
          <w:tab w:val="left" w:pos="1133"/>
          <w:tab w:val="left" w:pos="1700"/>
          <w:tab w:val="left" w:pos="2267"/>
          <w:tab w:val="left" w:pos="2834"/>
          <w:tab w:val="num"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EEC6B06">
      <w:start w:val="1"/>
      <w:numFmt w:val="lowerRoman"/>
      <w:lvlText w:val="%6."/>
      <w:lvlJc w:val="left"/>
      <w:pPr>
        <w:tabs>
          <w:tab w:val="left" w:pos="566"/>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51005E2">
      <w:start w:val="1"/>
      <w:numFmt w:val="decimal"/>
      <w:lvlText w:val="%7."/>
      <w:lvlJc w:val="left"/>
      <w:pPr>
        <w:tabs>
          <w:tab w:val="left" w:pos="566"/>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9E23FB0">
      <w:start w:val="1"/>
      <w:numFmt w:val="lowerLetter"/>
      <w:lvlText w:val="%8."/>
      <w:lvlJc w:val="left"/>
      <w:pPr>
        <w:tabs>
          <w:tab w:val="left" w:pos="566"/>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9E88226">
      <w:start w:val="1"/>
      <w:numFmt w:val="lowerRoman"/>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15:restartNumberingAfterBreak="0">
    <w:nsid w:val="4E9B6274"/>
    <w:multiLevelType w:val="hybridMultilevel"/>
    <w:tmpl w:val="B2748B6A"/>
    <w:styleLink w:val="ImportedStyle6"/>
    <w:lvl w:ilvl="0" w:tplc="02523CFA">
      <w:start w:val="1"/>
      <w:numFmt w:val="bullet"/>
      <w:lvlText w:val="•"/>
      <w:lvlJc w:val="left"/>
      <w:pPr>
        <w:tabs>
          <w:tab w:val="left" w:pos="220"/>
          <w:tab w:val="num" w:pos="663"/>
          <w:tab w:val="left" w:pos="720"/>
        </w:tabs>
        <w:ind w:left="1163" w:hanging="803"/>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FD0812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440ED9C">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8DC428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E98C7B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590DC3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A06781E">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ABC923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9E25D4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2" w15:restartNumberingAfterBreak="0">
    <w:nsid w:val="51EC10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3D0683"/>
    <w:multiLevelType w:val="hybridMultilevel"/>
    <w:tmpl w:val="F7CA97B8"/>
    <w:numStyleLink w:val="ImportedStyle400"/>
  </w:abstractNum>
  <w:abstractNum w:abstractNumId="24" w15:restartNumberingAfterBreak="0">
    <w:nsid w:val="539C47B9"/>
    <w:multiLevelType w:val="hybridMultilevel"/>
    <w:tmpl w:val="9FD68170"/>
    <w:styleLink w:val="ImportedStyle410"/>
    <w:lvl w:ilvl="0" w:tplc="098A4DA8">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1B6C6B6">
      <w:start w:val="1"/>
      <w:numFmt w:val="bullet"/>
      <w:lvlText w:val="o"/>
      <w:lvlJc w:val="left"/>
      <w:pPr>
        <w:tabs>
          <w:tab w:val="left" w:pos="544"/>
          <w:tab w:val="left" w:pos="635"/>
          <w:tab w:val="left" w:pos="741"/>
        </w:tabs>
        <w:ind w:left="114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5F4DAF4">
      <w:start w:val="1"/>
      <w:numFmt w:val="bullet"/>
      <w:lvlText w:val="▪"/>
      <w:lvlJc w:val="left"/>
      <w:pPr>
        <w:tabs>
          <w:tab w:val="left" w:pos="544"/>
          <w:tab w:val="left" w:pos="635"/>
          <w:tab w:val="left" w:pos="741"/>
        </w:tabs>
        <w:ind w:left="186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0FAAFEC">
      <w:start w:val="1"/>
      <w:numFmt w:val="bullet"/>
      <w:lvlText w:val="•"/>
      <w:lvlJc w:val="left"/>
      <w:pPr>
        <w:tabs>
          <w:tab w:val="left" w:pos="544"/>
          <w:tab w:val="left" w:pos="635"/>
          <w:tab w:val="left" w:pos="741"/>
        </w:tabs>
        <w:ind w:left="258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7989DBA">
      <w:start w:val="1"/>
      <w:numFmt w:val="bullet"/>
      <w:lvlText w:val="o"/>
      <w:lvlJc w:val="left"/>
      <w:pPr>
        <w:tabs>
          <w:tab w:val="left" w:pos="544"/>
          <w:tab w:val="left" w:pos="635"/>
          <w:tab w:val="left" w:pos="741"/>
        </w:tabs>
        <w:ind w:left="330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F5834EC">
      <w:start w:val="1"/>
      <w:numFmt w:val="bullet"/>
      <w:lvlText w:val="▪"/>
      <w:lvlJc w:val="left"/>
      <w:pPr>
        <w:tabs>
          <w:tab w:val="left" w:pos="544"/>
          <w:tab w:val="left" w:pos="635"/>
          <w:tab w:val="left" w:pos="741"/>
        </w:tabs>
        <w:ind w:left="402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3F4FAB6">
      <w:start w:val="1"/>
      <w:numFmt w:val="bullet"/>
      <w:lvlText w:val="•"/>
      <w:lvlJc w:val="left"/>
      <w:pPr>
        <w:tabs>
          <w:tab w:val="left" w:pos="544"/>
          <w:tab w:val="left" w:pos="635"/>
          <w:tab w:val="left" w:pos="741"/>
        </w:tabs>
        <w:ind w:left="474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6503A96">
      <w:start w:val="1"/>
      <w:numFmt w:val="bullet"/>
      <w:lvlText w:val="o"/>
      <w:lvlJc w:val="left"/>
      <w:pPr>
        <w:tabs>
          <w:tab w:val="left" w:pos="544"/>
          <w:tab w:val="left" w:pos="635"/>
          <w:tab w:val="left" w:pos="741"/>
        </w:tabs>
        <w:ind w:left="546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8C6919C">
      <w:start w:val="1"/>
      <w:numFmt w:val="bullet"/>
      <w:lvlText w:val="▪"/>
      <w:lvlJc w:val="left"/>
      <w:pPr>
        <w:tabs>
          <w:tab w:val="left" w:pos="544"/>
          <w:tab w:val="left" w:pos="635"/>
          <w:tab w:val="left" w:pos="741"/>
        </w:tabs>
        <w:ind w:left="6186"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5" w15:restartNumberingAfterBreak="0">
    <w:nsid w:val="556D6B7D"/>
    <w:multiLevelType w:val="multilevel"/>
    <w:tmpl w:val="586E0A3A"/>
    <w:numStyleLink w:val="ImportedStyle5"/>
  </w:abstractNum>
  <w:abstractNum w:abstractNumId="26" w15:restartNumberingAfterBreak="0">
    <w:nsid w:val="56D04064"/>
    <w:multiLevelType w:val="hybridMultilevel"/>
    <w:tmpl w:val="16843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7B056D"/>
    <w:multiLevelType w:val="multilevel"/>
    <w:tmpl w:val="A3626F62"/>
    <w:styleLink w:val="ImportedStyle3"/>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400" w:hanging="40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8" w15:restartNumberingAfterBreak="0">
    <w:nsid w:val="631B4215"/>
    <w:multiLevelType w:val="hybridMultilevel"/>
    <w:tmpl w:val="CFE89A2A"/>
    <w:lvl w:ilvl="0" w:tplc="1944B6A8">
      <w:start w:val="17"/>
      <w:numFmt w:val="bullet"/>
      <w:lvlText w:val="-"/>
      <w:lvlJc w:val="left"/>
      <w:pPr>
        <w:ind w:left="360" w:firstLine="0"/>
      </w:pPr>
      <w:rPr>
        <w:rFonts w:ascii="Menlo Regular" w:eastAsia="Arial Unicode MS" w:hAnsi="Menlo Regular"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A4811"/>
    <w:multiLevelType w:val="hybridMultilevel"/>
    <w:tmpl w:val="3DA4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D52A6"/>
    <w:multiLevelType w:val="hybridMultilevel"/>
    <w:tmpl w:val="6A6E9CE8"/>
    <w:numStyleLink w:val="ImportedStyle4"/>
  </w:abstractNum>
  <w:abstractNum w:abstractNumId="31" w15:restartNumberingAfterBreak="0">
    <w:nsid w:val="72AF7AD0"/>
    <w:multiLevelType w:val="hybridMultilevel"/>
    <w:tmpl w:val="AC04ACC2"/>
    <w:numStyleLink w:val="Bullets"/>
  </w:abstractNum>
  <w:abstractNum w:abstractNumId="32" w15:restartNumberingAfterBreak="0">
    <w:nsid w:val="7420325A"/>
    <w:multiLevelType w:val="hybridMultilevel"/>
    <w:tmpl w:val="AC04ACC2"/>
    <w:styleLink w:val="Bullets"/>
    <w:lvl w:ilvl="0" w:tplc="F96404B8">
      <w:start w:val="1"/>
      <w:numFmt w:val="bullet"/>
      <w:lvlText w:val="-"/>
      <w:lvlJc w:val="left"/>
      <w:pPr>
        <w:ind w:left="189"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60EA64A">
      <w:start w:val="1"/>
      <w:numFmt w:val="bullet"/>
      <w:lvlText w:val="-"/>
      <w:lvlJc w:val="left"/>
      <w:pPr>
        <w:ind w:left="6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D4027D0">
      <w:start w:val="1"/>
      <w:numFmt w:val="bullet"/>
      <w:lvlText w:val="-"/>
      <w:lvlJc w:val="left"/>
      <w:pPr>
        <w:ind w:left="12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8C404F2">
      <w:start w:val="1"/>
      <w:numFmt w:val="bullet"/>
      <w:lvlText w:val="-"/>
      <w:lvlJc w:val="left"/>
      <w:pPr>
        <w:ind w:left="18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AE0B8DA">
      <w:start w:val="1"/>
      <w:numFmt w:val="bullet"/>
      <w:lvlText w:val="-"/>
      <w:lvlJc w:val="left"/>
      <w:pPr>
        <w:ind w:left="24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93C6074">
      <w:start w:val="1"/>
      <w:numFmt w:val="bullet"/>
      <w:lvlText w:val="-"/>
      <w:lvlJc w:val="left"/>
      <w:pPr>
        <w:ind w:left="30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E9E0996">
      <w:start w:val="1"/>
      <w:numFmt w:val="bullet"/>
      <w:lvlText w:val="-"/>
      <w:lvlJc w:val="left"/>
      <w:pPr>
        <w:ind w:left="36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BE2A66A">
      <w:start w:val="1"/>
      <w:numFmt w:val="bullet"/>
      <w:lvlText w:val="-"/>
      <w:lvlJc w:val="left"/>
      <w:pPr>
        <w:ind w:left="42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FCC28FC">
      <w:start w:val="1"/>
      <w:numFmt w:val="bullet"/>
      <w:lvlText w:val="-"/>
      <w:lvlJc w:val="left"/>
      <w:pPr>
        <w:ind w:left="4800" w:hanging="189"/>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3" w15:restartNumberingAfterBreak="0">
    <w:nsid w:val="7D433801"/>
    <w:multiLevelType w:val="hybridMultilevel"/>
    <w:tmpl w:val="86C4A8BA"/>
    <w:styleLink w:val="ImportedStyle38"/>
    <w:lvl w:ilvl="0" w:tplc="5642859E">
      <w:start w:val="1"/>
      <w:numFmt w:val="bullet"/>
      <w:lvlText w:val="•"/>
      <w:lvlJc w:val="left"/>
      <w:pPr>
        <w:tabs>
          <w:tab w:val="left" w:pos="529"/>
          <w:tab w:val="left" w:pos="617"/>
        </w:tabs>
        <w:ind w:left="426"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410883E">
      <w:start w:val="1"/>
      <w:numFmt w:val="bullet"/>
      <w:lvlText w:val="o"/>
      <w:lvlJc w:val="left"/>
      <w:pPr>
        <w:tabs>
          <w:tab w:val="left" w:pos="529"/>
          <w:tab w:val="left" w:pos="617"/>
        </w:tabs>
        <w:ind w:left="1146"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5004C8E">
      <w:start w:val="1"/>
      <w:numFmt w:val="bullet"/>
      <w:lvlText w:val="▪"/>
      <w:lvlJc w:val="left"/>
      <w:pPr>
        <w:tabs>
          <w:tab w:val="left" w:pos="529"/>
          <w:tab w:val="left" w:pos="617"/>
        </w:tabs>
        <w:ind w:left="1866"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22A23F0">
      <w:start w:val="1"/>
      <w:numFmt w:val="bullet"/>
      <w:lvlText w:val="•"/>
      <w:lvlJc w:val="left"/>
      <w:pPr>
        <w:tabs>
          <w:tab w:val="left" w:pos="529"/>
          <w:tab w:val="left" w:pos="617"/>
        </w:tabs>
        <w:ind w:left="2586"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CA4E85C">
      <w:start w:val="1"/>
      <w:numFmt w:val="bullet"/>
      <w:lvlText w:val="o"/>
      <w:lvlJc w:val="left"/>
      <w:pPr>
        <w:tabs>
          <w:tab w:val="left" w:pos="529"/>
          <w:tab w:val="left" w:pos="617"/>
        </w:tabs>
        <w:ind w:left="3306"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556F452">
      <w:start w:val="1"/>
      <w:numFmt w:val="bullet"/>
      <w:lvlText w:val="▪"/>
      <w:lvlJc w:val="left"/>
      <w:pPr>
        <w:tabs>
          <w:tab w:val="left" w:pos="529"/>
          <w:tab w:val="left" w:pos="617"/>
        </w:tabs>
        <w:ind w:left="4026"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886D284">
      <w:start w:val="1"/>
      <w:numFmt w:val="bullet"/>
      <w:lvlText w:val="•"/>
      <w:lvlJc w:val="left"/>
      <w:pPr>
        <w:tabs>
          <w:tab w:val="left" w:pos="529"/>
          <w:tab w:val="left" w:pos="617"/>
        </w:tabs>
        <w:ind w:left="4746"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FC6B14E">
      <w:start w:val="1"/>
      <w:numFmt w:val="bullet"/>
      <w:lvlText w:val="o"/>
      <w:lvlJc w:val="left"/>
      <w:pPr>
        <w:tabs>
          <w:tab w:val="left" w:pos="529"/>
          <w:tab w:val="left" w:pos="617"/>
        </w:tabs>
        <w:ind w:left="5466"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2027570">
      <w:start w:val="1"/>
      <w:numFmt w:val="bullet"/>
      <w:lvlText w:val="▪"/>
      <w:lvlJc w:val="left"/>
      <w:pPr>
        <w:tabs>
          <w:tab w:val="left" w:pos="529"/>
          <w:tab w:val="left" w:pos="617"/>
        </w:tabs>
        <w:ind w:left="6186"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20"/>
  </w:num>
  <w:num w:numId="2">
    <w:abstractNumId w:val="9"/>
  </w:num>
  <w:num w:numId="3">
    <w:abstractNumId w:val="27"/>
  </w:num>
  <w:num w:numId="4">
    <w:abstractNumId w:val="14"/>
  </w:num>
  <w:num w:numId="5">
    <w:abstractNumId w:val="14"/>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2"/>
  </w:num>
  <w:num w:numId="7">
    <w:abstractNumId w:val="31"/>
  </w:num>
  <w:num w:numId="8">
    <w:abstractNumId w:val="14"/>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0"/>
  </w:num>
  <w:num w:numId="10">
    <w:abstractNumId w:val="30"/>
  </w:num>
  <w:num w:numId="11">
    <w:abstractNumId w:val="33"/>
  </w:num>
  <w:num w:numId="12">
    <w:abstractNumId w:val="8"/>
  </w:num>
  <w:num w:numId="13">
    <w:abstractNumId w:val="11"/>
  </w:num>
  <w:num w:numId="14">
    <w:abstractNumId w:val="23"/>
  </w:num>
  <w:num w:numId="15">
    <w:abstractNumId w:val="24"/>
  </w:num>
  <w:num w:numId="16">
    <w:abstractNumId w:val="18"/>
  </w:num>
  <w:num w:numId="17">
    <w:abstractNumId w:val="14"/>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4"/>
  </w:num>
  <w:num w:numId="19">
    <w:abstractNumId w:val="25"/>
  </w:num>
  <w:num w:numId="20">
    <w:abstractNumId w:val="25"/>
    <w:lvlOverride w:ilvl="1">
      <w:startOverride w:val="6"/>
    </w:lvlOverride>
  </w:num>
  <w:num w:numId="21">
    <w:abstractNumId w:val="21"/>
  </w:num>
  <w:num w:numId="22">
    <w:abstractNumId w:val="13"/>
  </w:num>
  <w:num w:numId="23">
    <w:abstractNumId w:val="13"/>
    <w:lvlOverride w:ilvl="0">
      <w:lvl w:ilvl="0" w:tplc="CC30EEDA">
        <w:start w:val="1"/>
        <w:numFmt w:val="bullet"/>
        <w:lvlText w:val="•"/>
        <w:lvlJc w:val="left"/>
        <w:pPr>
          <w:tabs>
            <w:tab w:val="num" w:pos="663"/>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5693E6">
        <w:start w:val="1"/>
        <w:numFmt w:val="bullet"/>
        <w:lvlText w:val="•"/>
        <w:lvlJc w:val="left"/>
        <w:pPr>
          <w:tabs>
            <w:tab w:val="num" w:pos="940"/>
            <w:tab w:val="left" w:pos="1440"/>
          </w:tabs>
          <w:ind w:left="1440"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64E474E">
        <w:start w:val="1"/>
        <w:numFmt w:val="bullet"/>
        <w:lvlText w:val="•"/>
        <w:lvlJc w:val="left"/>
        <w:pPr>
          <w:tabs>
            <w:tab w:val="left" w:pos="940"/>
            <w:tab w:val="num" w:pos="1507"/>
          </w:tabs>
          <w:ind w:left="2007"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79CD1AA">
        <w:start w:val="1"/>
        <w:numFmt w:val="bullet"/>
        <w:lvlText w:val="•"/>
        <w:lvlJc w:val="left"/>
        <w:pPr>
          <w:tabs>
            <w:tab w:val="left" w:pos="940"/>
            <w:tab w:val="left" w:pos="1440"/>
            <w:tab w:val="num" w:pos="2074"/>
          </w:tabs>
          <w:ind w:left="2574"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844048">
        <w:start w:val="1"/>
        <w:numFmt w:val="bullet"/>
        <w:lvlText w:val="•"/>
        <w:lvlJc w:val="left"/>
        <w:pPr>
          <w:tabs>
            <w:tab w:val="left" w:pos="940"/>
            <w:tab w:val="left" w:pos="1440"/>
            <w:tab w:val="num" w:pos="2641"/>
          </w:tabs>
          <w:ind w:left="3141"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1F4E402">
        <w:start w:val="1"/>
        <w:numFmt w:val="bullet"/>
        <w:lvlText w:val="•"/>
        <w:lvlJc w:val="left"/>
        <w:pPr>
          <w:tabs>
            <w:tab w:val="left" w:pos="940"/>
            <w:tab w:val="left" w:pos="1440"/>
            <w:tab w:val="num" w:pos="3208"/>
          </w:tabs>
          <w:ind w:left="3708"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ECCEC24">
        <w:start w:val="1"/>
        <w:numFmt w:val="bullet"/>
        <w:lvlText w:val="•"/>
        <w:lvlJc w:val="left"/>
        <w:pPr>
          <w:tabs>
            <w:tab w:val="left" w:pos="940"/>
            <w:tab w:val="left" w:pos="1440"/>
            <w:tab w:val="num" w:pos="3775"/>
          </w:tabs>
          <w:ind w:left="4275"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1DC31FA">
        <w:start w:val="1"/>
        <w:numFmt w:val="bullet"/>
        <w:lvlText w:val="•"/>
        <w:lvlJc w:val="left"/>
        <w:pPr>
          <w:tabs>
            <w:tab w:val="left" w:pos="940"/>
            <w:tab w:val="left" w:pos="1440"/>
            <w:tab w:val="num" w:pos="4342"/>
          </w:tabs>
          <w:ind w:left="4842"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0280C44">
        <w:start w:val="1"/>
        <w:numFmt w:val="bullet"/>
        <w:lvlText w:val="•"/>
        <w:lvlJc w:val="left"/>
        <w:pPr>
          <w:tabs>
            <w:tab w:val="left" w:pos="940"/>
            <w:tab w:val="left" w:pos="1440"/>
            <w:tab w:val="num" w:pos="4909"/>
          </w:tabs>
          <w:ind w:left="5409"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3"/>
    <w:lvlOverride w:ilvl="0">
      <w:lvl w:ilvl="0" w:tplc="CC30EEDA">
        <w:start w:val="1"/>
        <w:numFmt w:val="bullet"/>
        <w:lvlText w:val="•"/>
        <w:lvlJc w:val="left"/>
        <w:pPr>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5693E6">
        <w:start w:val="1"/>
        <w:numFmt w:val="bullet"/>
        <w:lvlText w:val="•"/>
        <w:lvlJc w:val="left"/>
        <w:pPr>
          <w:ind w:left="10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64E474E">
        <w:start w:val="1"/>
        <w:numFmt w:val="bullet"/>
        <w:lvlText w:val="•"/>
        <w:lvlJc w:val="left"/>
        <w:pPr>
          <w:ind w:left="17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79CD1AA">
        <w:start w:val="1"/>
        <w:numFmt w:val="bullet"/>
        <w:lvlText w:val="•"/>
        <w:lvlJc w:val="left"/>
        <w:pPr>
          <w:ind w:left="24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844048">
        <w:start w:val="1"/>
        <w:numFmt w:val="bullet"/>
        <w:lvlText w:val="•"/>
        <w:lvlJc w:val="left"/>
        <w:pPr>
          <w:ind w:left="316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1F4E402">
        <w:start w:val="1"/>
        <w:numFmt w:val="bullet"/>
        <w:lvlText w:val="•"/>
        <w:lvlJc w:val="left"/>
        <w:pPr>
          <w:ind w:left="38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ECCEC24">
        <w:start w:val="1"/>
        <w:numFmt w:val="bullet"/>
        <w:lvlText w:val="•"/>
        <w:lvlJc w:val="left"/>
        <w:pPr>
          <w:ind w:left="46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1DC31FA">
        <w:start w:val="1"/>
        <w:numFmt w:val="bullet"/>
        <w:lvlText w:val="•"/>
        <w:lvlJc w:val="left"/>
        <w:pPr>
          <w:ind w:left="53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0280C44">
        <w:start w:val="1"/>
        <w:numFmt w:val="bullet"/>
        <w:lvlText w:val="•"/>
        <w:lvlJc w:val="left"/>
        <w:pPr>
          <w:ind w:left="60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5"/>
    <w:lvlOverride w:ilvl="1">
      <w:startOverride w:val="8"/>
    </w:lvlOverride>
  </w:num>
  <w:num w:numId="26">
    <w:abstractNumId w:val="15"/>
  </w:num>
  <w:num w:numId="27">
    <w:abstractNumId w:val="6"/>
  </w:num>
  <w:num w:numId="28">
    <w:abstractNumId w:val="25"/>
    <w:lvlOverride w:ilvl="1">
      <w:startOverride w:val="9"/>
    </w:lvlOverride>
  </w:num>
  <w:num w:numId="29">
    <w:abstractNumId w:val="5"/>
  </w:num>
  <w:num w:numId="30">
    <w:abstractNumId w:val="29"/>
  </w:num>
  <w:num w:numId="31">
    <w:abstractNumId w:val="0"/>
  </w:num>
  <w:num w:numId="32">
    <w:abstractNumId w:val="19"/>
  </w:num>
  <w:num w:numId="33">
    <w:abstractNumId w:val="22"/>
  </w:num>
  <w:num w:numId="34">
    <w:abstractNumId w:val="28"/>
  </w:num>
  <w:num w:numId="35">
    <w:abstractNumId w:val="17"/>
  </w:num>
  <w:num w:numId="36">
    <w:abstractNumId w:val="26"/>
  </w:num>
  <w:num w:numId="37">
    <w:abstractNumId w:val="16"/>
  </w:num>
  <w:num w:numId="38">
    <w:abstractNumId w:val="1"/>
  </w:num>
  <w:num w:numId="39">
    <w:abstractNumId w:val="2"/>
  </w:num>
  <w:num w:numId="40">
    <w:abstractNumId w:val="3"/>
  </w:num>
  <w:num w:numId="41">
    <w:abstractNumId w:val="1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ctiveWritingStyle w:appName="MSWord" w:lang="en-US" w:vendorID="64" w:dllVersion="6" w:nlCheck="1" w:checkStyle="1"/>
  <w:activeWritingStyle w:appName="MSWord" w:lang="de-DE" w:vendorID="64" w:dllVersion="6" w:nlCheck="1" w:checkStyle="0"/>
  <w:activeWritingStyle w:appName="MSWord" w:lang="fr-FR" w:vendorID="64" w:dllVersion="6" w:nlCheck="1" w:checkStyle="0"/>
  <w:activeWritingStyle w:appName="MSWord" w:lang="en-GB" w:vendorID="64" w:dllVersion="6" w:nlCheck="1" w:checkStyle="1"/>
  <w:activeWritingStyle w:appName="MSWord" w:lang="it-IT" w:vendorID="64" w:dllVersion="6" w:nlCheck="1" w:checkStyle="0"/>
  <w:activeWritingStyle w:appName="MSWord" w:lang="da-DK" w:vendorID="64" w:dllVersion="6" w:nlCheck="1" w:checkStyle="0"/>
  <w:activeWritingStyle w:appName="MSWord" w:lang="pt-PT"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autoHyphenation/>
  <w:drawingGridVerticalSpacing w:val="360"/>
  <w:displayHorizontalDrawingGridEvery w:val="0"/>
  <w:doNotUseMarginsForDrawingGridOrigin/>
  <w:drawingGridHorizontalOrigin w:val="1797"/>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WNTabType_0" w:val="0"/>
    <w:docVar w:name="_WNTabType_1" w:val="0"/>
    <w:docVar w:name="EnableWordNotes" w:val="0"/>
    <w:docVar w:name="WNDocLookType" w:val="0"/>
  </w:docVars>
  <w:rsids>
    <w:rsidRoot w:val="00953FB5"/>
    <w:rsid w:val="0000331F"/>
    <w:rsid w:val="0000760E"/>
    <w:rsid w:val="00010E07"/>
    <w:rsid w:val="00022C15"/>
    <w:rsid w:val="00090495"/>
    <w:rsid w:val="000B0CC9"/>
    <w:rsid w:val="000D440B"/>
    <w:rsid w:val="000E1441"/>
    <w:rsid w:val="000E47F7"/>
    <w:rsid w:val="000F725B"/>
    <w:rsid w:val="00120C20"/>
    <w:rsid w:val="00150899"/>
    <w:rsid w:val="001551DD"/>
    <w:rsid w:val="00161B3F"/>
    <w:rsid w:val="001773E2"/>
    <w:rsid w:val="001A0D51"/>
    <w:rsid w:val="001B2CF4"/>
    <w:rsid w:val="0020748A"/>
    <w:rsid w:val="00207C44"/>
    <w:rsid w:val="0023072D"/>
    <w:rsid w:val="00233884"/>
    <w:rsid w:val="0023442F"/>
    <w:rsid w:val="00247712"/>
    <w:rsid w:val="002A1F27"/>
    <w:rsid w:val="002A51C5"/>
    <w:rsid w:val="002B7488"/>
    <w:rsid w:val="002C2DF4"/>
    <w:rsid w:val="002C73C6"/>
    <w:rsid w:val="002E14FD"/>
    <w:rsid w:val="002E176B"/>
    <w:rsid w:val="002E2F69"/>
    <w:rsid w:val="002E4422"/>
    <w:rsid w:val="002F2886"/>
    <w:rsid w:val="002F3700"/>
    <w:rsid w:val="00300621"/>
    <w:rsid w:val="00341518"/>
    <w:rsid w:val="003467C8"/>
    <w:rsid w:val="00354E6D"/>
    <w:rsid w:val="00385A88"/>
    <w:rsid w:val="003C1252"/>
    <w:rsid w:val="003C3EDE"/>
    <w:rsid w:val="003D123A"/>
    <w:rsid w:val="003D3693"/>
    <w:rsid w:val="003E0DFE"/>
    <w:rsid w:val="003F38C9"/>
    <w:rsid w:val="003F64AA"/>
    <w:rsid w:val="00411642"/>
    <w:rsid w:val="004440A9"/>
    <w:rsid w:val="00450DD0"/>
    <w:rsid w:val="00451C55"/>
    <w:rsid w:val="004647B0"/>
    <w:rsid w:val="00483A7A"/>
    <w:rsid w:val="004A38D5"/>
    <w:rsid w:val="004D7E68"/>
    <w:rsid w:val="004F109C"/>
    <w:rsid w:val="004F7D88"/>
    <w:rsid w:val="00512931"/>
    <w:rsid w:val="00536CEE"/>
    <w:rsid w:val="0054014C"/>
    <w:rsid w:val="0054067D"/>
    <w:rsid w:val="005477F2"/>
    <w:rsid w:val="005479AB"/>
    <w:rsid w:val="0058037E"/>
    <w:rsid w:val="00581B7A"/>
    <w:rsid w:val="00593F72"/>
    <w:rsid w:val="005B1927"/>
    <w:rsid w:val="005C1868"/>
    <w:rsid w:val="005E4ADA"/>
    <w:rsid w:val="005E51A6"/>
    <w:rsid w:val="005F59D9"/>
    <w:rsid w:val="00600783"/>
    <w:rsid w:val="00610FFB"/>
    <w:rsid w:val="00635BA5"/>
    <w:rsid w:val="00651D9A"/>
    <w:rsid w:val="00657179"/>
    <w:rsid w:val="0066636D"/>
    <w:rsid w:val="00674C5F"/>
    <w:rsid w:val="00677229"/>
    <w:rsid w:val="00687954"/>
    <w:rsid w:val="00693039"/>
    <w:rsid w:val="00697087"/>
    <w:rsid w:val="006B0EF1"/>
    <w:rsid w:val="006B59D8"/>
    <w:rsid w:val="006D71DB"/>
    <w:rsid w:val="006E4A6D"/>
    <w:rsid w:val="006F2BE6"/>
    <w:rsid w:val="007004BC"/>
    <w:rsid w:val="00704B01"/>
    <w:rsid w:val="007108C1"/>
    <w:rsid w:val="00722E21"/>
    <w:rsid w:val="00725A70"/>
    <w:rsid w:val="00726667"/>
    <w:rsid w:val="00733F67"/>
    <w:rsid w:val="00746BE6"/>
    <w:rsid w:val="00751D26"/>
    <w:rsid w:val="00770D6D"/>
    <w:rsid w:val="00775628"/>
    <w:rsid w:val="00776890"/>
    <w:rsid w:val="007852E8"/>
    <w:rsid w:val="00787D77"/>
    <w:rsid w:val="007A2A34"/>
    <w:rsid w:val="007B26F7"/>
    <w:rsid w:val="007B464C"/>
    <w:rsid w:val="007C5A55"/>
    <w:rsid w:val="007D77D6"/>
    <w:rsid w:val="007E02DA"/>
    <w:rsid w:val="007E2038"/>
    <w:rsid w:val="007E72C4"/>
    <w:rsid w:val="00810F43"/>
    <w:rsid w:val="0081502B"/>
    <w:rsid w:val="00823B8F"/>
    <w:rsid w:val="008243B8"/>
    <w:rsid w:val="00826B3B"/>
    <w:rsid w:val="00857619"/>
    <w:rsid w:val="00877AB9"/>
    <w:rsid w:val="008A4EC7"/>
    <w:rsid w:val="008D0399"/>
    <w:rsid w:val="008E4E2C"/>
    <w:rsid w:val="008F2B53"/>
    <w:rsid w:val="00903478"/>
    <w:rsid w:val="00905CD7"/>
    <w:rsid w:val="00946077"/>
    <w:rsid w:val="0095095A"/>
    <w:rsid w:val="00953FB5"/>
    <w:rsid w:val="0096368A"/>
    <w:rsid w:val="009935FE"/>
    <w:rsid w:val="009D387D"/>
    <w:rsid w:val="00A1774C"/>
    <w:rsid w:val="00A22675"/>
    <w:rsid w:val="00A237BC"/>
    <w:rsid w:val="00A273A8"/>
    <w:rsid w:val="00A51441"/>
    <w:rsid w:val="00A7239C"/>
    <w:rsid w:val="00A87947"/>
    <w:rsid w:val="00AD068F"/>
    <w:rsid w:val="00AD07BF"/>
    <w:rsid w:val="00AF7DB8"/>
    <w:rsid w:val="00B0364C"/>
    <w:rsid w:val="00B22DA0"/>
    <w:rsid w:val="00B34912"/>
    <w:rsid w:val="00B3775E"/>
    <w:rsid w:val="00B55F50"/>
    <w:rsid w:val="00B63F87"/>
    <w:rsid w:val="00B75EDC"/>
    <w:rsid w:val="00B771E0"/>
    <w:rsid w:val="00B802E1"/>
    <w:rsid w:val="00BA4943"/>
    <w:rsid w:val="00BB4A93"/>
    <w:rsid w:val="00BC3CF1"/>
    <w:rsid w:val="00BC6543"/>
    <w:rsid w:val="00BD3CB6"/>
    <w:rsid w:val="00BD71BE"/>
    <w:rsid w:val="00C06ACA"/>
    <w:rsid w:val="00C17FEE"/>
    <w:rsid w:val="00C34378"/>
    <w:rsid w:val="00C56AC3"/>
    <w:rsid w:val="00C577D1"/>
    <w:rsid w:val="00C94D2E"/>
    <w:rsid w:val="00CA0738"/>
    <w:rsid w:val="00CA1DF3"/>
    <w:rsid w:val="00CA4DD4"/>
    <w:rsid w:val="00CB17BC"/>
    <w:rsid w:val="00CC0976"/>
    <w:rsid w:val="00CC0D18"/>
    <w:rsid w:val="00CC52FB"/>
    <w:rsid w:val="00CD3892"/>
    <w:rsid w:val="00CD4458"/>
    <w:rsid w:val="00CF555B"/>
    <w:rsid w:val="00D06DB8"/>
    <w:rsid w:val="00D078CF"/>
    <w:rsid w:val="00D33028"/>
    <w:rsid w:val="00D53855"/>
    <w:rsid w:val="00D7115B"/>
    <w:rsid w:val="00D713C0"/>
    <w:rsid w:val="00D728CA"/>
    <w:rsid w:val="00D7694F"/>
    <w:rsid w:val="00D91510"/>
    <w:rsid w:val="00D960B2"/>
    <w:rsid w:val="00D96DB4"/>
    <w:rsid w:val="00DB36A4"/>
    <w:rsid w:val="00DE343E"/>
    <w:rsid w:val="00DF2435"/>
    <w:rsid w:val="00E06486"/>
    <w:rsid w:val="00E20F20"/>
    <w:rsid w:val="00E216CB"/>
    <w:rsid w:val="00E25450"/>
    <w:rsid w:val="00E25D78"/>
    <w:rsid w:val="00E27BDE"/>
    <w:rsid w:val="00E3155B"/>
    <w:rsid w:val="00E4153E"/>
    <w:rsid w:val="00E42F5C"/>
    <w:rsid w:val="00E70EA8"/>
    <w:rsid w:val="00EA2429"/>
    <w:rsid w:val="00EB078C"/>
    <w:rsid w:val="00EB6F93"/>
    <w:rsid w:val="00EC0D4E"/>
    <w:rsid w:val="00EC1D48"/>
    <w:rsid w:val="00F07C53"/>
    <w:rsid w:val="00F15931"/>
    <w:rsid w:val="00F20FA8"/>
    <w:rsid w:val="00F27C82"/>
    <w:rsid w:val="00F27E4C"/>
    <w:rsid w:val="00F34B88"/>
    <w:rsid w:val="00F55D92"/>
    <w:rsid w:val="00F57362"/>
    <w:rsid w:val="00F72771"/>
    <w:rsid w:val="00F73886"/>
    <w:rsid w:val="00F9307E"/>
    <w:rsid w:val="00FA0786"/>
    <w:rsid w:val="00FA6A92"/>
    <w:rsid w:val="00FB0497"/>
    <w:rsid w:val="00FD786D"/>
    <w:rsid w:val="00FF4B75"/>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D4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4153E"/>
  </w:style>
  <w:style w:type="paragraph" w:styleId="Heading1">
    <w:name w:val="heading 1"/>
    <w:basedOn w:val="Normal"/>
    <w:next w:val="Normal"/>
    <w:link w:val="Heading1Char"/>
    <w:uiPriority w:val="9"/>
    <w:qFormat/>
    <w:rsid w:val="00CC52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52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A242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pPr>
    <w:rPr>
      <w:rFonts w:ascii="Arial" w:hAnsi="Arial" w:cs="Arial Unicode MS"/>
      <w:color w:val="000000"/>
      <w:u w:color="000000"/>
    </w:rPr>
  </w:style>
  <w:style w:type="paragraph" w:styleId="Footer">
    <w:name w:val="footer"/>
    <w:pPr>
      <w:tabs>
        <w:tab w:val="center" w:pos="4320"/>
        <w:tab w:val="right" w:pos="8640"/>
      </w:tabs>
    </w:pPr>
    <w:rPr>
      <w:rFonts w:ascii="Arial" w:hAnsi="Arial" w:cs="Arial Unicode MS"/>
      <w:color w:val="000000"/>
      <w:u w:color="000000"/>
    </w:rPr>
  </w:style>
  <w:style w:type="paragraph" w:customStyle="1" w:styleId="BodyA">
    <w:name w:val="Body A"/>
    <w:rPr>
      <w:rFonts w:ascii="Arial" w:eastAsia="Arial" w:hAnsi="Arial" w:cs="Arial"/>
      <w:color w:val="000000"/>
      <w:u w:color="000000"/>
    </w:rPr>
  </w:style>
  <w:style w:type="paragraph" w:styleId="Title">
    <w:name w:val="Title"/>
    <w:pPr>
      <w:tabs>
        <w:tab w:val="left" w:pos="7575"/>
      </w:tabs>
      <w:spacing w:before="240" w:after="60"/>
    </w:pPr>
    <w:rPr>
      <w:rFonts w:ascii="Arial" w:hAnsi="Arial" w:cs="Arial Unicode MS"/>
      <w:b/>
      <w:bCs/>
      <w:color w:val="000000"/>
      <w:kern w:val="28"/>
      <w:sz w:val="40"/>
      <w:szCs w:val="40"/>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00FF"/>
      <w:sz w:val="20"/>
      <w:szCs w:val="20"/>
      <w:u w:val="single" w:color="0000FF"/>
      <w:lang w:val="en-US"/>
    </w:rPr>
  </w:style>
  <w:style w:type="character" w:customStyle="1" w:styleId="Hyperlink2">
    <w:name w:val="Hyperlink.2"/>
    <w:basedOn w:val="Hyperlink0"/>
    <w:rPr>
      <w:color w:val="0000FF"/>
      <w:sz w:val="20"/>
      <w:szCs w:val="20"/>
      <w:u w:val="single" w:color="0000FF"/>
    </w:rPr>
  </w:style>
  <w:style w:type="paragraph" w:styleId="ListParagraph">
    <w:name w:val="List Paragraph"/>
    <w:uiPriority w:val="34"/>
    <w:qFormat/>
    <w:pPr>
      <w:ind w:left="720"/>
    </w:pPr>
    <w:rPr>
      <w:rFonts w:ascii="Arial" w:hAnsi="Arial" w:cs="Arial Unicode MS"/>
      <w:color w:val="000000"/>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character" w:customStyle="1" w:styleId="Hyperlink3">
    <w:name w:val="Hyperlink.3"/>
    <w:basedOn w:val="None"/>
    <w:rPr>
      <w:color w:val="0000FF"/>
      <w:sz w:val="22"/>
      <w:szCs w:val="22"/>
      <w:u w:val="single" w:color="0000FF"/>
      <w:lang w:val="pt-PT"/>
    </w:rPr>
  </w:style>
  <w:style w:type="paragraph" w:customStyle="1" w:styleId="BodyB">
    <w:name w:val="Body B"/>
    <w:rPr>
      <w:rFonts w:cs="Arial Unicode MS"/>
      <w:color w:val="000000"/>
      <w:u w:color="000000"/>
    </w:rPr>
  </w:style>
  <w:style w:type="paragraph" w:customStyle="1" w:styleId="BodyAA">
    <w:name w:val="Body A A"/>
    <w:pPr>
      <w:ind w:left="432"/>
    </w:pPr>
    <w:rPr>
      <w:rFonts w:ascii="Calibri" w:eastAsia="Calibri" w:hAnsi="Calibri" w:cs="Calibri"/>
      <w:color w:val="000000"/>
      <w:u w:color="000000"/>
      <w:lang w:val="de-DE"/>
    </w:rPr>
  </w:style>
  <w:style w:type="numbering" w:customStyle="1" w:styleId="Bullets">
    <w:name w:val="Bullets"/>
    <w:pPr>
      <w:numPr>
        <w:numId w:val="6"/>
      </w:numPr>
    </w:pPr>
  </w:style>
  <w:style w:type="numbering" w:customStyle="1" w:styleId="ImportedStyle4">
    <w:name w:val="Imported Style 4"/>
    <w:pPr>
      <w:numPr>
        <w:numId w:val="9"/>
      </w:numPr>
    </w:pPr>
  </w:style>
  <w:style w:type="paragraph" w:styleId="BodyText">
    <w:name w:val="Body Text"/>
    <w:pPr>
      <w:spacing w:after="120"/>
    </w:pPr>
    <w:rPr>
      <w:rFonts w:ascii="Arial" w:hAnsi="Arial" w:cs="Arial Unicode MS"/>
      <w:color w:val="000000"/>
      <w:u w:color="000000"/>
    </w:rPr>
  </w:style>
  <w:style w:type="numbering" w:customStyle="1" w:styleId="ImportedStyle38">
    <w:name w:val="Imported Style 38"/>
    <w:pPr>
      <w:numPr>
        <w:numId w:val="11"/>
      </w:numPr>
    </w:pPr>
  </w:style>
  <w:style w:type="paragraph" w:customStyle="1" w:styleId="BodyBA">
    <w:name w:val="Body B A"/>
    <w:rPr>
      <w:rFonts w:cs="Arial Unicode MS"/>
      <w:color w:val="000000"/>
      <w:u w:color="000000"/>
    </w:rPr>
  </w:style>
  <w:style w:type="numbering" w:customStyle="1" w:styleId="ImportedStyle400">
    <w:name w:val="Imported Style 40.0"/>
    <w:pPr>
      <w:numPr>
        <w:numId w:val="13"/>
      </w:numPr>
    </w:pPr>
  </w:style>
  <w:style w:type="numbering" w:customStyle="1" w:styleId="ImportedStyle410">
    <w:name w:val="Imported Style 41.0"/>
    <w:pPr>
      <w:numPr>
        <w:numId w:val="15"/>
      </w:numPr>
    </w:pPr>
  </w:style>
  <w:style w:type="numbering" w:customStyle="1" w:styleId="ImportedStyle5">
    <w:name w:val="Imported Style 5"/>
    <w:pPr>
      <w:numPr>
        <w:numId w:val="18"/>
      </w:numPr>
    </w:pPr>
  </w:style>
  <w:style w:type="numbering" w:customStyle="1" w:styleId="ImportedStyle6">
    <w:name w:val="Imported Style 6"/>
    <w:pPr>
      <w:numPr>
        <w:numId w:val="21"/>
      </w:numPr>
    </w:pPr>
  </w:style>
  <w:style w:type="character" w:customStyle="1" w:styleId="NoneA">
    <w:name w:val="None A"/>
    <w:rPr>
      <w:lang w:val="en-US"/>
    </w:rPr>
  </w:style>
  <w:style w:type="numbering" w:customStyle="1" w:styleId="ImportedStyle7">
    <w:name w:val="Imported Style 7"/>
    <w:pPr>
      <w:numPr>
        <w:numId w:val="26"/>
      </w:numPr>
    </w:pPr>
  </w:style>
  <w:style w:type="paragraph" w:customStyle="1" w:styleId="Requirement">
    <w:name w:val="Requirement"/>
    <w:pPr>
      <w:spacing w:after="120"/>
      <w:ind w:left="1418" w:hanging="1418"/>
    </w:pPr>
    <w:rPr>
      <w:rFonts w:ascii="Arial" w:hAnsi="Arial" w:cs="Arial Unicode MS"/>
      <w:color w:val="000000"/>
      <w:u w:color="000000"/>
    </w:rPr>
  </w:style>
  <w:style w:type="paragraph" w:customStyle="1" w:styleId="Body">
    <w:name w:val="Body"/>
    <w:rPr>
      <w:rFonts w:cs="Arial Unicode MS"/>
      <w:color w:val="000000"/>
      <w:u w:color="000000"/>
    </w:rPr>
  </w:style>
  <w:style w:type="paragraph" w:styleId="BalloonText">
    <w:name w:val="Balloon Text"/>
    <w:basedOn w:val="Normal"/>
    <w:link w:val="BalloonTextChar"/>
    <w:uiPriority w:val="99"/>
    <w:semiHidden/>
    <w:unhideWhenUsed/>
    <w:rsid w:val="007A2A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A34"/>
    <w:rPr>
      <w:rFonts w:ascii="Lucida Grande" w:hAnsi="Lucida Grande" w:cs="Lucida Grande"/>
      <w:sz w:val="18"/>
      <w:szCs w:val="18"/>
    </w:rPr>
  </w:style>
  <w:style w:type="paragraph" w:customStyle="1" w:styleId="NoteLevel11">
    <w:name w:val="Note Level 11"/>
    <w:basedOn w:val="Normal"/>
    <w:uiPriority w:val="99"/>
    <w:unhideWhenUsed/>
    <w:rsid w:val="00AF7DB8"/>
    <w:pPr>
      <w:keepNext/>
      <w:numPr>
        <w:numId w:val="31"/>
      </w:numPr>
      <w:contextualSpacing/>
      <w:outlineLvl w:val="0"/>
    </w:pPr>
    <w:rPr>
      <w:rFonts w:ascii="Verdana" w:hAnsi="Verdana"/>
    </w:rPr>
  </w:style>
  <w:style w:type="paragraph" w:customStyle="1" w:styleId="NoteLevel21">
    <w:name w:val="Note Level 21"/>
    <w:basedOn w:val="Normal"/>
    <w:uiPriority w:val="99"/>
    <w:semiHidden/>
    <w:unhideWhenUsed/>
    <w:rsid w:val="00AF7DB8"/>
    <w:pPr>
      <w:keepNext/>
      <w:numPr>
        <w:ilvl w:val="1"/>
        <w:numId w:val="31"/>
      </w:numPr>
      <w:contextualSpacing/>
      <w:outlineLvl w:val="1"/>
    </w:pPr>
    <w:rPr>
      <w:rFonts w:ascii="Verdana" w:hAnsi="Verdana"/>
    </w:rPr>
  </w:style>
  <w:style w:type="paragraph" w:customStyle="1" w:styleId="NoteLevel31">
    <w:name w:val="Note Level 31"/>
    <w:basedOn w:val="Normal"/>
    <w:uiPriority w:val="99"/>
    <w:semiHidden/>
    <w:unhideWhenUsed/>
    <w:rsid w:val="00AF7DB8"/>
    <w:pPr>
      <w:keepNext/>
      <w:numPr>
        <w:ilvl w:val="2"/>
        <w:numId w:val="31"/>
      </w:numPr>
      <w:contextualSpacing/>
      <w:outlineLvl w:val="2"/>
    </w:pPr>
    <w:rPr>
      <w:rFonts w:ascii="Verdana" w:hAnsi="Verdana"/>
    </w:rPr>
  </w:style>
  <w:style w:type="paragraph" w:customStyle="1" w:styleId="NoteLevel41">
    <w:name w:val="Note Level 41"/>
    <w:basedOn w:val="Normal"/>
    <w:uiPriority w:val="99"/>
    <w:semiHidden/>
    <w:unhideWhenUsed/>
    <w:rsid w:val="00AF7DB8"/>
    <w:pPr>
      <w:keepNext/>
      <w:numPr>
        <w:ilvl w:val="3"/>
        <w:numId w:val="31"/>
      </w:numPr>
      <w:contextualSpacing/>
      <w:outlineLvl w:val="3"/>
    </w:pPr>
    <w:rPr>
      <w:rFonts w:ascii="Verdana" w:hAnsi="Verdana"/>
    </w:rPr>
  </w:style>
  <w:style w:type="paragraph" w:customStyle="1" w:styleId="NoteLevel51">
    <w:name w:val="Note Level 51"/>
    <w:basedOn w:val="Normal"/>
    <w:uiPriority w:val="99"/>
    <w:semiHidden/>
    <w:unhideWhenUsed/>
    <w:rsid w:val="00AF7DB8"/>
    <w:pPr>
      <w:keepNext/>
      <w:numPr>
        <w:ilvl w:val="4"/>
        <w:numId w:val="31"/>
      </w:numPr>
      <w:contextualSpacing/>
      <w:outlineLvl w:val="4"/>
    </w:pPr>
    <w:rPr>
      <w:rFonts w:ascii="Verdana" w:hAnsi="Verdana"/>
    </w:rPr>
  </w:style>
  <w:style w:type="paragraph" w:customStyle="1" w:styleId="NoteLevel61">
    <w:name w:val="Note Level 61"/>
    <w:basedOn w:val="Normal"/>
    <w:uiPriority w:val="99"/>
    <w:semiHidden/>
    <w:unhideWhenUsed/>
    <w:rsid w:val="00AF7DB8"/>
    <w:pPr>
      <w:keepNext/>
      <w:numPr>
        <w:ilvl w:val="5"/>
        <w:numId w:val="31"/>
      </w:numPr>
      <w:contextualSpacing/>
      <w:outlineLvl w:val="5"/>
    </w:pPr>
    <w:rPr>
      <w:rFonts w:ascii="Verdana" w:hAnsi="Verdana"/>
    </w:rPr>
  </w:style>
  <w:style w:type="paragraph" w:customStyle="1" w:styleId="NoteLevel71">
    <w:name w:val="Note Level 71"/>
    <w:basedOn w:val="Normal"/>
    <w:uiPriority w:val="99"/>
    <w:semiHidden/>
    <w:unhideWhenUsed/>
    <w:rsid w:val="00AF7DB8"/>
    <w:pPr>
      <w:keepNext/>
      <w:numPr>
        <w:ilvl w:val="6"/>
        <w:numId w:val="31"/>
      </w:numPr>
      <w:contextualSpacing/>
      <w:outlineLvl w:val="6"/>
    </w:pPr>
    <w:rPr>
      <w:rFonts w:ascii="Verdana" w:hAnsi="Verdana"/>
    </w:rPr>
  </w:style>
  <w:style w:type="paragraph" w:customStyle="1" w:styleId="NoteLevel81">
    <w:name w:val="Note Level 81"/>
    <w:basedOn w:val="Normal"/>
    <w:uiPriority w:val="99"/>
    <w:semiHidden/>
    <w:unhideWhenUsed/>
    <w:rsid w:val="00AF7DB8"/>
    <w:pPr>
      <w:keepNext/>
      <w:numPr>
        <w:ilvl w:val="7"/>
        <w:numId w:val="31"/>
      </w:numPr>
      <w:contextualSpacing/>
      <w:outlineLvl w:val="7"/>
    </w:pPr>
    <w:rPr>
      <w:rFonts w:ascii="Verdana" w:hAnsi="Verdana"/>
    </w:rPr>
  </w:style>
  <w:style w:type="paragraph" w:customStyle="1" w:styleId="NoteLevel91">
    <w:name w:val="Note Level 91"/>
    <w:basedOn w:val="Normal"/>
    <w:uiPriority w:val="99"/>
    <w:semiHidden/>
    <w:unhideWhenUsed/>
    <w:rsid w:val="00AF7DB8"/>
    <w:pPr>
      <w:keepNext/>
      <w:numPr>
        <w:ilvl w:val="8"/>
        <w:numId w:val="31"/>
      </w:numPr>
      <w:contextualSpacing/>
      <w:outlineLvl w:val="8"/>
    </w:pPr>
    <w:rPr>
      <w:rFonts w:ascii="Verdana" w:hAnsi="Verdana"/>
    </w:rPr>
  </w:style>
  <w:style w:type="paragraph" w:styleId="NormalWeb">
    <w:name w:val="Normal (Web)"/>
    <w:basedOn w:val="Normal"/>
    <w:uiPriority w:val="99"/>
    <w:unhideWhenUsed/>
    <w:rsid w:val="00810F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rPr>
  </w:style>
  <w:style w:type="character" w:customStyle="1" w:styleId="Heading1Char">
    <w:name w:val="Heading 1 Char"/>
    <w:basedOn w:val="DefaultParagraphFont"/>
    <w:link w:val="Heading1"/>
    <w:uiPriority w:val="9"/>
    <w:rsid w:val="00CC52F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C52FB"/>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CC52FB"/>
    <w:pPr>
      <w:spacing w:before="120"/>
    </w:pPr>
    <w:rPr>
      <w:rFonts w:asciiTheme="minorHAnsi" w:hAnsiTheme="minorHAnsi"/>
      <w:b/>
      <w:bCs/>
    </w:rPr>
  </w:style>
  <w:style w:type="paragraph" w:styleId="TOC2">
    <w:name w:val="toc 2"/>
    <w:basedOn w:val="Normal"/>
    <w:next w:val="Normal"/>
    <w:autoRedefine/>
    <w:uiPriority w:val="39"/>
    <w:unhideWhenUsed/>
    <w:rsid w:val="00CC52FB"/>
    <w:pPr>
      <w:ind w:left="240"/>
    </w:pPr>
    <w:rPr>
      <w:rFonts w:asciiTheme="minorHAnsi" w:hAnsiTheme="minorHAnsi"/>
      <w:b/>
      <w:bCs/>
      <w:sz w:val="22"/>
      <w:szCs w:val="22"/>
    </w:rPr>
  </w:style>
  <w:style w:type="paragraph" w:styleId="TOC3">
    <w:name w:val="toc 3"/>
    <w:basedOn w:val="Normal"/>
    <w:next w:val="Normal"/>
    <w:autoRedefine/>
    <w:uiPriority w:val="39"/>
    <w:unhideWhenUsed/>
    <w:rsid w:val="00CC52FB"/>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C52F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C52F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C52F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C52F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C52F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C52F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CC52F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A2429"/>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B17B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CB17BC"/>
    <w:rPr>
      <w:rFonts w:ascii="Courier New" w:hAnsi="Courier New" w:cs="Courier New"/>
      <w:bdr w:val="none" w:sz="0" w:space="0" w:color="auto"/>
      <w:lang w:val="en-GB" w:eastAsia="en-GB"/>
    </w:rPr>
  </w:style>
  <w:style w:type="character" w:styleId="HTMLCode">
    <w:name w:val="HTML Code"/>
    <w:basedOn w:val="DefaultParagraphFont"/>
    <w:uiPriority w:val="99"/>
    <w:semiHidden/>
    <w:unhideWhenUsed/>
    <w:rsid w:val="00CB17BC"/>
    <w:rPr>
      <w:rFonts w:ascii="Courier New" w:eastAsia="Arial Unicode MS" w:hAnsi="Courier New" w:cs="Courier New"/>
      <w:sz w:val="20"/>
      <w:szCs w:val="20"/>
    </w:rPr>
  </w:style>
  <w:style w:type="paragraph" w:customStyle="1" w:styleId="p1">
    <w:name w:val="p1"/>
    <w:basedOn w:val="Normal"/>
    <w:rsid w:val="00233884"/>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color w:val="08FA95"/>
      <w:sz w:val="20"/>
      <w:szCs w:val="20"/>
      <w:bdr w:val="none" w:sz="0" w:space="0" w:color="auto"/>
      <w:lang w:val="en-GB" w:eastAsia="en-GB"/>
    </w:rPr>
  </w:style>
  <w:style w:type="character" w:customStyle="1" w:styleId="s2">
    <w:name w:val="s2"/>
    <w:basedOn w:val="DefaultParagraphFont"/>
    <w:rsid w:val="00233884"/>
    <w:rPr>
      <w:color w:val="FFFFFF"/>
    </w:rPr>
  </w:style>
  <w:style w:type="character" w:customStyle="1" w:styleId="s3">
    <w:name w:val="s3"/>
    <w:basedOn w:val="DefaultParagraphFont"/>
    <w:rsid w:val="00233884"/>
    <w:rPr>
      <w:color w:val="00B1FF"/>
    </w:rPr>
  </w:style>
  <w:style w:type="character" w:customStyle="1" w:styleId="s4">
    <w:name w:val="s4"/>
    <w:basedOn w:val="DefaultParagraphFont"/>
    <w:rsid w:val="00233884"/>
    <w:rPr>
      <w:color w:val="FF4647"/>
    </w:rPr>
  </w:style>
  <w:style w:type="character" w:customStyle="1" w:styleId="s1">
    <w:name w:val="s1"/>
    <w:basedOn w:val="DefaultParagraphFont"/>
    <w:rsid w:val="00233884"/>
  </w:style>
  <w:style w:type="paragraph" w:styleId="NoteLevel1">
    <w:name w:val="Note Level 1"/>
    <w:basedOn w:val="Normal"/>
    <w:uiPriority w:val="99"/>
    <w:semiHidden/>
    <w:rsid w:val="001A0D51"/>
    <w:pPr>
      <w:keepNext/>
      <w:numPr>
        <w:numId w:val="42"/>
      </w:numPr>
      <w:contextualSpacing/>
      <w:outlineLvl w:val="0"/>
    </w:pPr>
    <w:rPr>
      <w:rFonts w:ascii="Verdana" w:hAnsi="Verdana"/>
    </w:rPr>
  </w:style>
  <w:style w:type="paragraph" w:styleId="NoteLevel2">
    <w:name w:val="Note Level 2"/>
    <w:basedOn w:val="Normal"/>
    <w:uiPriority w:val="1"/>
    <w:qFormat/>
    <w:rsid w:val="001A0D51"/>
    <w:pPr>
      <w:keepNext/>
      <w:numPr>
        <w:ilvl w:val="1"/>
        <w:numId w:val="42"/>
      </w:numPr>
      <w:contextualSpacing/>
      <w:outlineLvl w:val="1"/>
    </w:pPr>
    <w:rPr>
      <w:rFonts w:ascii="Verdana" w:hAnsi="Verdana"/>
    </w:rPr>
  </w:style>
  <w:style w:type="paragraph" w:styleId="NoteLevel3">
    <w:name w:val="Note Level 3"/>
    <w:basedOn w:val="Normal"/>
    <w:uiPriority w:val="60"/>
    <w:semiHidden/>
    <w:unhideWhenUsed/>
    <w:rsid w:val="001A0D51"/>
    <w:pPr>
      <w:keepNext/>
      <w:numPr>
        <w:ilvl w:val="2"/>
        <w:numId w:val="42"/>
      </w:numPr>
      <w:contextualSpacing/>
      <w:outlineLvl w:val="2"/>
    </w:pPr>
    <w:rPr>
      <w:rFonts w:ascii="Verdana" w:hAnsi="Verdana"/>
    </w:rPr>
  </w:style>
  <w:style w:type="paragraph" w:styleId="NoteLevel4">
    <w:name w:val="Note Level 4"/>
    <w:basedOn w:val="Normal"/>
    <w:uiPriority w:val="61"/>
    <w:semiHidden/>
    <w:unhideWhenUsed/>
    <w:rsid w:val="001A0D51"/>
    <w:pPr>
      <w:keepNext/>
      <w:numPr>
        <w:ilvl w:val="3"/>
        <w:numId w:val="42"/>
      </w:numPr>
      <w:contextualSpacing/>
      <w:outlineLvl w:val="3"/>
    </w:pPr>
    <w:rPr>
      <w:rFonts w:ascii="Verdana" w:hAnsi="Verdana"/>
    </w:rPr>
  </w:style>
  <w:style w:type="paragraph" w:styleId="NoteLevel5">
    <w:name w:val="Note Level 5"/>
    <w:basedOn w:val="Normal"/>
    <w:uiPriority w:val="62"/>
    <w:semiHidden/>
    <w:unhideWhenUsed/>
    <w:rsid w:val="001A0D51"/>
    <w:pPr>
      <w:keepNext/>
      <w:numPr>
        <w:ilvl w:val="4"/>
        <w:numId w:val="42"/>
      </w:numPr>
      <w:contextualSpacing/>
      <w:outlineLvl w:val="4"/>
    </w:pPr>
    <w:rPr>
      <w:rFonts w:ascii="Verdana" w:hAnsi="Verdana"/>
    </w:rPr>
  </w:style>
  <w:style w:type="paragraph" w:styleId="NoteLevel6">
    <w:name w:val="Note Level 6"/>
    <w:basedOn w:val="Normal"/>
    <w:uiPriority w:val="63"/>
    <w:semiHidden/>
    <w:unhideWhenUsed/>
    <w:rsid w:val="001A0D51"/>
    <w:pPr>
      <w:keepNext/>
      <w:numPr>
        <w:ilvl w:val="5"/>
        <w:numId w:val="42"/>
      </w:numPr>
      <w:contextualSpacing/>
      <w:outlineLvl w:val="5"/>
    </w:pPr>
    <w:rPr>
      <w:rFonts w:ascii="Verdana" w:hAnsi="Verdana"/>
    </w:rPr>
  </w:style>
  <w:style w:type="paragraph" w:styleId="NoteLevel7">
    <w:name w:val="Note Level 7"/>
    <w:basedOn w:val="Normal"/>
    <w:uiPriority w:val="64"/>
    <w:semiHidden/>
    <w:unhideWhenUsed/>
    <w:rsid w:val="001A0D51"/>
    <w:pPr>
      <w:keepNext/>
      <w:numPr>
        <w:ilvl w:val="6"/>
        <w:numId w:val="42"/>
      </w:numPr>
      <w:contextualSpacing/>
      <w:outlineLvl w:val="6"/>
    </w:pPr>
    <w:rPr>
      <w:rFonts w:ascii="Verdana" w:hAnsi="Verdana"/>
    </w:rPr>
  </w:style>
  <w:style w:type="paragraph" w:styleId="NoteLevel8">
    <w:name w:val="Note Level 8"/>
    <w:basedOn w:val="Normal"/>
    <w:uiPriority w:val="65"/>
    <w:semiHidden/>
    <w:unhideWhenUsed/>
    <w:rsid w:val="001A0D51"/>
    <w:pPr>
      <w:keepNext/>
      <w:numPr>
        <w:ilvl w:val="7"/>
        <w:numId w:val="42"/>
      </w:numPr>
      <w:contextualSpacing/>
      <w:outlineLvl w:val="7"/>
    </w:pPr>
    <w:rPr>
      <w:rFonts w:ascii="Verdana" w:hAnsi="Verdana"/>
    </w:rPr>
  </w:style>
  <w:style w:type="paragraph" w:styleId="NoteLevel9">
    <w:name w:val="Note Level 9"/>
    <w:basedOn w:val="Normal"/>
    <w:uiPriority w:val="66"/>
    <w:semiHidden/>
    <w:unhideWhenUsed/>
    <w:rsid w:val="001A0D51"/>
    <w:pPr>
      <w:keepNext/>
      <w:numPr>
        <w:ilvl w:val="8"/>
        <w:numId w:val="42"/>
      </w:numPr>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11816">
      <w:bodyDiv w:val="1"/>
      <w:marLeft w:val="0"/>
      <w:marRight w:val="0"/>
      <w:marTop w:val="0"/>
      <w:marBottom w:val="0"/>
      <w:divBdr>
        <w:top w:val="none" w:sz="0" w:space="0" w:color="auto"/>
        <w:left w:val="none" w:sz="0" w:space="0" w:color="auto"/>
        <w:bottom w:val="none" w:sz="0" w:space="0" w:color="auto"/>
        <w:right w:val="none" w:sz="0" w:space="0" w:color="auto"/>
      </w:divBdr>
    </w:div>
    <w:div w:id="779833201">
      <w:bodyDiv w:val="1"/>
      <w:marLeft w:val="0"/>
      <w:marRight w:val="0"/>
      <w:marTop w:val="0"/>
      <w:marBottom w:val="0"/>
      <w:divBdr>
        <w:top w:val="none" w:sz="0" w:space="0" w:color="auto"/>
        <w:left w:val="none" w:sz="0" w:space="0" w:color="auto"/>
        <w:bottom w:val="none" w:sz="0" w:space="0" w:color="auto"/>
        <w:right w:val="none" w:sz="0" w:space="0" w:color="auto"/>
      </w:divBdr>
    </w:div>
    <w:div w:id="1325621910">
      <w:bodyDiv w:val="1"/>
      <w:marLeft w:val="0"/>
      <w:marRight w:val="0"/>
      <w:marTop w:val="0"/>
      <w:marBottom w:val="0"/>
      <w:divBdr>
        <w:top w:val="none" w:sz="0" w:space="0" w:color="auto"/>
        <w:left w:val="none" w:sz="0" w:space="0" w:color="auto"/>
        <w:bottom w:val="none" w:sz="0" w:space="0" w:color="auto"/>
        <w:right w:val="none" w:sz="0" w:space="0" w:color="auto"/>
      </w:divBdr>
    </w:div>
    <w:div w:id="2086418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90F181-92E2-8240-A204-17408C53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315</Words>
  <Characters>1796</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
      <vt:lpstr/>
      <vt:lpstr>Introduction.</vt:lpstr>
      <vt:lpstr>Installation</vt:lpstr>
      <vt:lpstr>Code Example - Quick integration</vt:lpstr>
      <vt:lpstr>        </vt:lpstr>
      <vt:lpstr>        Create  request</vt:lpstr>
      <vt:lpstr>        / </vt:lpstr>
      <vt:lpstr>        Execute Request</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dc:creator>
  <cp:keywords/>
  <dc:description/>
  <cp:lastModifiedBy>Barman, Sagarika</cp:lastModifiedBy>
  <cp:revision>2</cp:revision>
  <dcterms:created xsi:type="dcterms:W3CDTF">2018-11-16T11:16:00Z</dcterms:created>
  <dcterms:modified xsi:type="dcterms:W3CDTF">2018-11-16T11:16:00Z</dcterms:modified>
</cp:coreProperties>
</file>